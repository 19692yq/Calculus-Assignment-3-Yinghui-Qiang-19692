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E10A" w14:textId="7BF36DB1" w:rsidR="0069329C" w:rsidRPr="00AA6F6E" w:rsidRDefault="009D7D5B" w:rsidP="0069329C">
      <w:pPr>
        <w:snapToGrid w:val="0"/>
        <w:rPr>
          <w:sz w:val="24"/>
          <w:lang w:eastAsia="zh-CN"/>
        </w:rPr>
      </w:pPr>
      <w:proofErr w:type="spellStart"/>
      <w:r w:rsidRPr="00AA6F6E">
        <w:rPr>
          <w:sz w:val="24"/>
          <w:lang w:eastAsia="zh-CN"/>
        </w:rPr>
        <w:t>Yinghui</w:t>
      </w:r>
      <w:proofErr w:type="spellEnd"/>
      <w:r w:rsidRPr="00AA6F6E">
        <w:rPr>
          <w:sz w:val="24"/>
          <w:lang w:eastAsia="zh-CN"/>
        </w:rPr>
        <w:t xml:space="preserve"> </w:t>
      </w:r>
      <w:proofErr w:type="spellStart"/>
      <w:r w:rsidRPr="00AA6F6E">
        <w:rPr>
          <w:sz w:val="24"/>
          <w:lang w:eastAsia="zh-CN"/>
        </w:rPr>
        <w:t>Qiang</w:t>
      </w:r>
      <w:proofErr w:type="spellEnd"/>
      <w:r w:rsidRPr="00AA6F6E">
        <w:rPr>
          <w:sz w:val="24"/>
          <w:lang w:eastAsia="zh-CN"/>
        </w:rPr>
        <w:t xml:space="preserve"> 19692</w:t>
      </w:r>
    </w:p>
    <w:p w14:paraId="06F0EA0B" w14:textId="77777777" w:rsidR="00165779" w:rsidRPr="00AA6F6E" w:rsidRDefault="00E850BC" w:rsidP="009D7D5B">
      <w:pPr>
        <w:snapToGrid w:val="0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AA6F6E">
        <w:rPr>
          <w:rFonts w:eastAsia="TimesNewRomanPS-BoldMT" w:cs="SimSun"/>
          <w:sz w:val="24"/>
          <w:lang w:eastAsia="zh-CN"/>
        </w:rPr>
        <w:t>MATH201 - Calculus-I</w:t>
      </w:r>
    </w:p>
    <w:p w14:paraId="176EE826" w14:textId="43C2DBFF" w:rsidR="009D7D5B" w:rsidRPr="00AA6F6E" w:rsidRDefault="00993E1F" w:rsidP="009D7D5B">
      <w:pPr>
        <w:snapToGrid w:val="0"/>
        <w:rPr>
          <w:rFonts w:eastAsia="TimesNewRomanPS-BoldMT" w:cs="SimSun"/>
          <w:sz w:val="24"/>
          <w:lang w:eastAsia="zh-CN"/>
        </w:rPr>
      </w:pPr>
      <w:r w:rsidRPr="00AA6F6E">
        <w:rPr>
          <w:rFonts w:eastAsia="TimesNewRomanPS-BoldMT" w:cs="SimSun"/>
          <w:sz w:val="24"/>
          <w:lang w:eastAsia="zh-CN"/>
        </w:rPr>
        <w:t xml:space="preserve">Homework </w:t>
      </w:r>
      <w:r w:rsidR="00104EF8" w:rsidRPr="00AA6F6E">
        <w:rPr>
          <w:rFonts w:eastAsia="TimesNewRomanPS-BoldMT" w:cs="SimSun"/>
          <w:sz w:val="24"/>
          <w:lang w:eastAsia="zh-CN"/>
        </w:rPr>
        <w:t>Assignment #3</w:t>
      </w:r>
      <w:r w:rsidR="009D7D5B" w:rsidRPr="00AA6F6E">
        <w:rPr>
          <w:rFonts w:eastAsia="TimesNewRomanPS-BoldMT" w:cs="SimSun"/>
          <w:sz w:val="24"/>
          <w:lang w:eastAsia="zh-CN"/>
        </w:rPr>
        <w:t xml:space="preserve"> </w:t>
      </w:r>
    </w:p>
    <w:p w14:paraId="76E23DB6" w14:textId="60D8E395" w:rsidR="00165779" w:rsidRDefault="00D52899" w:rsidP="009D7D5B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bookmarkStart w:id="0" w:name="_Hlk137963147"/>
      <w:r w:rsidRPr="00AA6F6E">
        <w:rPr>
          <w:rFonts w:eastAsia="TimesNewRomanPS-BoldMT" w:cs="SimSun"/>
          <w:sz w:val="24"/>
          <w:lang w:eastAsia="zh-CN"/>
        </w:rPr>
        <w:t xml:space="preserve">Due day: </w:t>
      </w:r>
      <w:r w:rsidR="00496B19" w:rsidRPr="00AA6F6E">
        <w:rPr>
          <w:rFonts w:eastAsia="TimesNewRomanPS-BoldMT" w:cs="SimSun"/>
          <w:sz w:val="24"/>
          <w:lang w:eastAsia="zh-CN"/>
        </w:rPr>
        <w:t>6</w:t>
      </w:r>
      <w:r w:rsidRPr="00AA6F6E">
        <w:rPr>
          <w:rFonts w:eastAsia="TimesNewRomanPS-BoldMT" w:cs="SimSun"/>
          <w:sz w:val="24"/>
          <w:lang w:eastAsia="zh-CN"/>
        </w:rPr>
        <w:t>/</w:t>
      </w:r>
      <w:r w:rsidR="00496B19" w:rsidRPr="00AA6F6E">
        <w:rPr>
          <w:rFonts w:eastAsia="TimesNewRomanPS-BoldMT" w:cs="SimSun"/>
          <w:sz w:val="24"/>
          <w:lang w:eastAsia="zh-CN"/>
        </w:rPr>
        <w:t>2</w:t>
      </w:r>
      <w:r w:rsidRPr="00AA6F6E">
        <w:rPr>
          <w:rFonts w:eastAsia="TimesNewRomanPS-BoldMT" w:cs="SimSun"/>
          <w:sz w:val="24"/>
          <w:lang w:eastAsia="zh-CN"/>
        </w:rPr>
        <w:t>3</w:t>
      </w:r>
      <w:r w:rsidR="001A560B" w:rsidRPr="00AA6F6E">
        <w:rPr>
          <w:rFonts w:eastAsia="TimesNewRomanPS-BoldMT" w:cs="SimSun"/>
          <w:sz w:val="24"/>
          <w:lang w:eastAsia="zh-CN"/>
        </w:rPr>
        <w:t>/202</w:t>
      </w:r>
      <w:r w:rsidR="00496B19" w:rsidRPr="00AA6F6E">
        <w:rPr>
          <w:rFonts w:eastAsia="TimesNewRomanPS-BoldMT" w:cs="SimSun"/>
          <w:sz w:val="24"/>
          <w:lang w:eastAsia="zh-CN"/>
        </w:rPr>
        <w:t>3</w:t>
      </w:r>
    </w:p>
    <w:bookmarkEnd w:id="0"/>
    <w:p w14:paraId="11D5F0FB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578A8D9F" w14:textId="77777777" w:rsidR="00F61211" w:rsidRPr="00FC49A9" w:rsidRDefault="00F61211" w:rsidP="00FC49A9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>If a rock is thrown upward on the planet Mars with a</w:t>
      </w:r>
      <w:r w:rsidR="00FC49A9">
        <w:rPr>
          <w:rFonts w:eastAsia="TimesNewRomanPS-BoldMT" w:cs="SimSun"/>
          <w:bCs/>
          <w:sz w:val="22"/>
          <w:lang w:eastAsia="zh-CN"/>
        </w:rPr>
        <w:t xml:space="preserve"> </w:t>
      </w:r>
      <w:r w:rsidR="00683B54">
        <w:rPr>
          <w:rFonts w:eastAsia="TimesNewRomanPS-BoldMT" w:cs="SimSun"/>
          <w:bCs/>
          <w:sz w:val="22"/>
          <w:lang w:eastAsia="zh-CN"/>
        </w:rPr>
        <w:t>velocity of 10 m/s</w:t>
      </w:r>
      <w:r w:rsidRPr="00FC49A9">
        <w:rPr>
          <w:rFonts w:eastAsia="TimesNewRomanPS-BoldMT" w:cs="SimSun"/>
          <w:bCs/>
          <w:sz w:val="22"/>
          <w:lang w:eastAsia="zh-CN"/>
        </w:rPr>
        <w:t xml:space="preserve">, its height in meters </w:t>
      </w:r>
      <w:r w:rsidRPr="00FB65E3">
        <w:rPr>
          <w:rFonts w:eastAsia="TimesNewRomanPS-BoldMT" w:cs="SimSun"/>
          <w:bCs/>
          <w:i/>
          <w:sz w:val="22"/>
          <w:lang w:eastAsia="zh-CN"/>
        </w:rPr>
        <w:t xml:space="preserve">t </w:t>
      </w:r>
      <w:r w:rsidRPr="00FC49A9">
        <w:rPr>
          <w:rFonts w:eastAsia="TimesNewRomanPS-BoldMT" w:cs="SimSun"/>
          <w:bCs/>
          <w:sz w:val="22"/>
          <w:lang w:eastAsia="zh-CN"/>
        </w:rPr>
        <w:t>seconds later is</w:t>
      </w:r>
      <w:r w:rsidR="00FC49A9">
        <w:rPr>
          <w:rFonts w:eastAsia="TimesNewRomanPS-BoldMT" w:cs="SimSun"/>
          <w:bCs/>
          <w:sz w:val="22"/>
          <w:lang w:eastAsia="zh-CN"/>
        </w:rPr>
        <w:t xml:space="preserve"> </w:t>
      </w:r>
      <w:r w:rsidRPr="00FC49A9">
        <w:rPr>
          <w:rFonts w:eastAsia="TimesNewRomanPS-BoldMT" w:cs="SimSun"/>
          <w:bCs/>
          <w:sz w:val="22"/>
          <w:lang w:eastAsia="zh-CN"/>
        </w:rPr>
        <w:t xml:space="preserve">given by </w:t>
      </w:r>
      <w:bookmarkStart w:id="1" w:name="_Hlk137963974"/>
      <m:oMath>
        <m:r>
          <w:rPr>
            <w:rFonts w:ascii="Cambria Math" w:eastAsia="TimesNewRomanPS-BoldMT" w:hAnsi="Cambria Math" w:cs="SimSun"/>
            <w:sz w:val="22"/>
            <w:lang w:eastAsia="zh-CN"/>
          </w:rPr>
          <m:t>y=10t-1.86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t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bookmarkEnd w:id="1"/>
    </w:p>
    <w:p w14:paraId="7967EEB1" w14:textId="77777777" w:rsidR="00F61211" w:rsidRPr="00F61211" w:rsidRDefault="00F61211" w:rsidP="00F61211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>(a) Find the average velocity over the given time intervals:</w:t>
      </w:r>
    </w:p>
    <w:p w14:paraId="233CE5A7" w14:textId="77777777" w:rsidR="00FC49A9" w:rsidRDefault="00F61211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>(</w:t>
      </w:r>
      <w:proofErr w:type="spellStart"/>
      <w:r w:rsidRPr="00F61211">
        <w:rPr>
          <w:rFonts w:eastAsia="TimesNewRomanPS-BoldMT" w:cs="SimSun"/>
          <w:bCs/>
          <w:sz w:val="22"/>
          <w:lang w:eastAsia="zh-CN"/>
        </w:rPr>
        <w:t>i</w:t>
      </w:r>
      <w:proofErr w:type="spellEnd"/>
      <w:r w:rsidRPr="00F61211">
        <w:rPr>
          <w:rFonts w:eastAsia="TimesNewRomanPS-BoldMT" w:cs="SimSun"/>
          <w:bCs/>
          <w:sz w:val="22"/>
          <w:lang w:eastAsia="zh-CN"/>
        </w:rPr>
        <w:t xml:space="preserve">) [1, 2] </w:t>
      </w:r>
      <w:r w:rsidR="00FC49A9">
        <w:rPr>
          <w:rFonts w:eastAsia="TimesNewRomanPS-BoldMT" w:cs="SimSun"/>
          <w:bCs/>
          <w:sz w:val="22"/>
          <w:lang w:eastAsia="zh-CN"/>
        </w:rPr>
        <w:tab/>
      </w:r>
      <w:r w:rsidRPr="00F61211">
        <w:rPr>
          <w:rFonts w:eastAsia="TimesNewRomanPS-BoldMT" w:cs="SimSun"/>
          <w:bCs/>
          <w:sz w:val="22"/>
          <w:lang w:eastAsia="zh-CN"/>
        </w:rPr>
        <w:t>(ii) [1, 1.5]</w:t>
      </w:r>
      <w:r w:rsidR="00FC49A9">
        <w:rPr>
          <w:rFonts w:eastAsia="TimesNewRomanPS-BoldMT" w:cs="SimSun"/>
          <w:bCs/>
          <w:sz w:val="22"/>
          <w:lang w:eastAsia="zh-CN"/>
        </w:rPr>
        <w:tab/>
      </w:r>
      <w:r w:rsidRPr="00FC49A9">
        <w:rPr>
          <w:rFonts w:eastAsia="TimesNewRomanPS-BoldMT" w:cs="SimSun"/>
          <w:bCs/>
          <w:sz w:val="22"/>
          <w:lang w:eastAsia="zh-CN"/>
        </w:rPr>
        <w:t xml:space="preserve">(iii) [1, 1.1] </w:t>
      </w:r>
    </w:p>
    <w:p w14:paraId="7242FA20" w14:textId="77777777" w:rsidR="00F61211" w:rsidRDefault="00F61211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FC49A9">
        <w:rPr>
          <w:rFonts w:eastAsia="TimesNewRomanPS-BoldMT" w:cs="SimSun"/>
          <w:bCs/>
          <w:sz w:val="22"/>
          <w:lang w:eastAsia="zh-CN"/>
        </w:rPr>
        <w:t>(iv) [1, 1.01]</w:t>
      </w:r>
      <w:r w:rsidR="00FC49A9">
        <w:rPr>
          <w:rFonts w:eastAsia="TimesNewRomanPS-BoldMT" w:cs="SimSun"/>
          <w:bCs/>
          <w:sz w:val="22"/>
          <w:lang w:eastAsia="zh-CN"/>
        </w:rPr>
        <w:tab/>
      </w:r>
      <w:r w:rsidRPr="00FC49A9">
        <w:rPr>
          <w:rFonts w:eastAsia="TimesNewRomanPS-BoldMT" w:cs="SimSun"/>
          <w:bCs/>
          <w:sz w:val="22"/>
          <w:lang w:eastAsia="zh-CN"/>
        </w:rPr>
        <w:t>(v) [1, 1.001]</w:t>
      </w:r>
    </w:p>
    <w:p w14:paraId="7D61AD3A" w14:textId="77777777" w:rsidR="00630D7F" w:rsidRDefault="003C4F00" w:rsidP="00AA6F6E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ANS:      </w:t>
      </w:r>
    </w:p>
    <w:p w14:paraId="5245F152" w14:textId="249D8D15" w:rsidR="003C4F00" w:rsidRDefault="00630D7F" w:rsidP="00AA6F6E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</w:t>
      </w:r>
      <w:r w:rsidR="009D7D5B" w:rsidRPr="00A303E9">
        <w:rPr>
          <w:rFonts w:eastAsia="TimesNewRomanPS-BoldMT" w:cs="SimSun"/>
          <w:bCs/>
          <w:sz w:val="22"/>
          <w:lang w:eastAsia="zh-CN"/>
        </w:rPr>
        <w:t xml:space="preserve">Average velocity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w:bookmarkStart w:id="2" w:name="_Hlk137967446"/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∆x</m:t>
            </m:r>
            <w:bookmarkEnd w:id="2"/>
          </m:num>
          <m:den>
            <w:bookmarkStart w:id="3" w:name="_Hlk137967484"/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∆t</m:t>
            </m:r>
            <w:bookmarkEnd w:id="3"/>
          </m:den>
        </m:f>
      </m:oMath>
      <w:r w:rsidR="009D7D5B" w:rsidRPr="00A303E9">
        <w:rPr>
          <w:rFonts w:eastAsia="TimesNewRomanPS-BoldMT" w:cs="SimSun"/>
          <w:bCs/>
          <w:sz w:val="22"/>
          <w:lang w:eastAsia="zh-CN"/>
        </w:rPr>
        <w:t xml:space="preserve"> </w:t>
      </w:r>
      <w:r w:rsidR="003C4F00" w:rsidRPr="00A303E9">
        <w:rPr>
          <w:rFonts w:eastAsia="TimesNewRomanPS-BoldMT" w:cs="SimSun"/>
          <w:bCs/>
          <w:sz w:val="22"/>
          <w:lang w:eastAsia="zh-CN"/>
        </w:rPr>
        <w:t xml:space="preserve">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w:bookmarkStart w:id="4" w:name="_Hlk137964304"/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b>
            </m:sSub>
            <w:bookmarkEnd w:id="4"/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sub>
            </m:sSub>
          </m:den>
        </m:f>
      </m:oMath>
      <w:r w:rsidR="003C4F00" w:rsidRPr="00A303E9">
        <w:rPr>
          <w:rFonts w:eastAsia="TimesNewRomanPS-BoldMT" w:cs="SimSun"/>
          <w:bCs/>
          <w:sz w:val="22"/>
          <w:lang w:eastAsia="zh-CN"/>
        </w:rPr>
        <w:t xml:space="preserve">            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y=10t-1.86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t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="003C4F00" w:rsidRPr="00A303E9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20E003BF" w14:textId="77777777" w:rsidR="00786D9E" w:rsidRDefault="00A303E9" w:rsidP="00A303E9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      </w:t>
      </w:r>
    </w:p>
    <w:p w14:paraId="2A4212A6" w14:textId="0A455524" w:rsidR="00A303E9" w:rsidRDefault="00A303E9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(2) = 10*2-1.86*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12.56</w:t>
      </w:r>
    </w:p>
    <w:p w14:paraId="2962367F" w14:textId="77777777" w:rsidR="00AA6F6E" w:rsidRDefault="00A303E9" w:rsidP="00A303E9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bookmarkStart w:id="5" w:name="_Hlk137964723"/>
      <w:r>
        <w:rPr>
          <w:rFonts w:eastAsia="TimesNewRomanPS-BoldMT" w:cs="SimSun"/>
          <w:bCs/>
          <w:sz w:val="22"/>
          <w:lang w:eastAsia="zh-CN"/>
        </w:rPr>
        <w:t xml:space="preserve">                   </w:t>
      </w:r>
      <w:bookmarkStart w:id="6" w:name="_Hlk137964994"/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bookmarkEnd w:id="6"/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(12.56- 8.14) / (2-1) = 4.42</w:t>
      </w:r>
      <w:r w:rsidR="005C455C">
        <w:rPr>
          <w:rFonts w:eastAsia="TimesNewRomanPS-BoldMT" w:cs="SimSun"/>
          <w:bCs/>
          <w:sz w:val="22"/>
          <w:lang w:eastAsia="zh-CN"/>
        </w:rPr>
        <w:t xml:space="preserve">  </w:t>
      </w:r>
      <w:bookmarkStart w:id="7" w:name="_Hlk138146114"/>
      <w:r w:rsidR="00AA6F6E">
        <w:rPr>
          <w:rFonts w:eastAsia="TimesNewRomanPS-BoldMT" w:cs="SimSun"/>
          <w:bCs/>
          <w:sz w:val="22"/>
          <w:lang w:eastAsia="zh-CN"/>
        </w:rPr>
        <w:t xml:space="preserve">   </w:t>
      </w:r>
    </w:p>
    <w:p w14:paraId="5FCFE916" w14:textId="692E02DC" w:rsidR="00A303E9" w:rsidRDefault="00AA6F6E" w:rsidP="00A303E9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          </w:t>
      </w:r>
      <w:r w:rsidR="005C455C">
        <w:rPr>
          <w:rFonts w:eastAsia="TimesNewRomanPS-BoldMT" w:cs="SimSun"/>
          <w:bCs/>
          <w:sz w:val="22"/>
          <w:lang w:eastAsia="zh-CN"/>
        </w:rPr>
        <w:t xml:space="preserve">Therefore, the average velocity is 4.42 meters per second. </w:t>
      </w:r>
      <w:bookmarkEnd w:id="7"/>
    </w:p>
    <w:p w14:paraId="47CC690D" w14:textId="77777777" w:rsidR="00A303E9" w:rsidRDefault="00A303E9" w:rsidP="00A303E9">
      <w:pPr>
        <w:pStyle w:val="ListParagraph"/>
        <w:snapToGrid w:val="0"/>
        <w:ind w:left="0"/>
        <w:contextualSpacing/>
        <w:rPr>
          <w:rFonts w:eastAsia="TimesNewRomanPS-BoldMT" w:cs="SimSun"/>
          <w:bCs/>
          <w:sz w:val="22"/>
          <w:lang w:eastAsia="zh-CN"/>
        </w:rPr>
      </w:pPr>
    </w:p>
    <w:p w14:paraId="0D479480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bookmarkStart w:id="8" w:name="_Hlk137965054"/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      </w:t>
      </w:r>
    </w:p>
    <w:p w14:paraId="0C4C090A" w14:textId="4CFC7CAB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1.5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1.5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1.5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10.815</w:t>
      </w:r>
    </w:p>
    <w:bookmarkEnd w:id="8"/>
    <w:p w14:paraId="28809DAF" w14:textId="77777777" w:rsidR="00AA6F6E" w:rsidRDefault="000C2655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(10.815-8.14) / (1.5-1) = 5.35</w:t>
      </w:r>
      <w:r w:rsidR="00AA6F6E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323385A9" w14:textId="1AB18D26" w:rsidR="005C455C" w:rsidRPr="00AA6F6E" w:rsidRDefault="005C455C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A6F6E">
        <w:rPr>
          <w:rFonts w:eastAsia="TimesNewRomanPS-BoldMT" w:cs="SimSun"/>
          <w:bCs/>
          <w:sz w:val="22"/>
          <w:lang w:eastAsia="zh-CN"/>
        </w:rPr>
        <w:t xml:space="preserve">Therefore, the average velocity is 5.35 meters per second. </w:t>
      </w:r>
    </w:p>
    <w:p w14:paraId="6ECDDEC9" w14:textId="77777777" w:rsidR="000C2655" w:rsidRDefault="000C2655" w:rsidP="000C2655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62C997CF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bookmarkStart w:id="9" w:name="_Hlk137965200"/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      </w:t>
      </w:r>
    </w:p>
    <w:p w14:paraId="485071DA" w14:textId="0E18A6F4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1.1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1.1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8.7494</w:t>
      </w:r>
    </w:p>
    <w:p w14:paraId="7A33D4AD" w14:textId="77777777" w:rsidR="00AA6F6E" w:rsidRDefault="000C2655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</w:t>
      </w:r>
      <w:bookmarkEnd w:id="9"/>
      <w:r>
        <w:rPr>
          <w:rFonts w:eastAsia="TimesNewRomanPS-BoldMT" w:cs="SimSun"/>
          <w:bCs/>
          <w:sz w:val="22"/>
          <w:lang w:eastAsia="zh-CN"/>
        </w:rPr>
        <w:t>(8.8494 – 8.14) / (1.1-1) = 6.094</w:t>
      </w:r>
      <w:r w:rsidR="00AA6F6E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79EE433C" w14:textId="46CB2413" w:rsidR="005C455C" w:rsidRPr="00AA6F6E" w:rsidRDefault="005C455C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A6F6E">
        <w:rPr>
          <w:rFonts w:eastAsia="TimesNewRomanPS-BoldMT" w:cs="SimSun"/>
          <w:bCs/>
          <w:sz w:val="22"/>
          <w:lang w:eastAsia="zh-CN"/>
        </w:rPr>
        <w:t xml:space="preserve">Therefore, the average velocity is approximately 6.1 meters per second. </w:t>
      </w:r>
    </w:p>
    <w:p w14:paraId="40F1B686" w14:textId="77777777" w:rsidR="000C2655" w:rsidRDefault="000C2655" w:rsidP="000C2655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66E43911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 </w:t>
      </w:r>
    </w:p>
    <w:p w14:paraId="31D8E27E" w14:textId="5C6E3071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1.01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1.01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1.01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>=</w:t>
      </w:r>
      <w:r>
        <w:rPr>
          <w:rFonts w:eastAsia="TimesNewRomanPS-BoldMT" w:cs="SimSun"/>
          <w:bCs/>
          <w:sz w:val="22"/>
          <w:lang w:eastAsia="zh-CN"/>
        </w:rPr>
        <w:t xml:space="preserve"> 8.2026</w:t>
      </w:r>
    </w:p>
    <w:p w14:paraId="7A0A29C3" w14:textId="77777777" w:rsidR="00AA6F6E" w:rsidRDefault="000C2655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 (8.2026-8.14) / (1.01-1) = </w:t>
      </w:r>
      <w:r w:rsidR="00786D9E">
        <w:rPr>
          <w:rFonts w:eastAsia="TimesNewRomanPS-BoldMT" w:cs="SimSun"/>
          <w:bCs/>
          <w:sz w:val="22"/>
          <w:lang w:eastAsia="zh-CN"/>
        </w:rPr>
        <w:t>6.26</w:t>
      </w:r>
      <w:r w:rsidR="00AA6F6E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2A0D9220" w14:textId="45DAE82F" w:rsidR="005C455C" w:rsidRPr="00AA6F6E" w:rsidRDefault="005C455C" w:rsidP="00AA6F6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A6F6E">
        <w:rPr>
          <w:rFonts w:eastAsia="TimesNewRomanPS-BoldMT" w:cs="SimSun"/>
          <w:bCs/>
          <w:sz w:val="22"/>
          <w:lang w:eastAsia="zh-CN"/>
        </w:rPr>
        <w:t xml:space="preserve">Therefore, the average velocity is 6.26 meters per second. </w:t>
      </w:r>
    </w:p>
    <w:p w14:paraId="1167AFFD" w14:textId="77777777" w:rsidR="000C2655" w:rsidRDefault="000C2655" w:rsidP="000C2655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6B7F77D" w14:textId="77777777" w:rsidR="00786D9E" w:rsidRDefault="000C2655" w:rsidP="000C2655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bookmarkStart w:id="10" w:name="_Hlk137966034"/>
      <w:r w:rsidRPr="00A303E9">
        <w:rPr>
          <w:rFonts w:eastAsia="TimesNewRomanPS-BoldMT" w:cs="SimSun"/>
          <w:bCs/>
          <w:sz w:val="22"/>
          <w:lang w:eastAsia="zh-CN"/>
        </w:rPr>
        <w:t>Distance (1)</w:t>
      </w:r>
      <w:r>
        <w:rPr>
          <w:rFonts w:eastAsia="TimesNewRomanPS-BoldMT" w:cs="SimSun"/>
          <w:bCs/>
          <w:sz w:val="22"/>
          <w:lang w:eastAsia="zh-CN"/>
        </w:rPr>
        <w:t xml:space="preserve"> = 10*1-1.86 *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>
        <w:rPr>
          <w:rFonts w:eastAsia="TimesNewRomanPS-BoldMT" w:cs="SimSun"/>
          <w:bCs/>
          <w:sz w:val="22"/>
          <w:lang w:eastAsia="zh-CN"/>
        </w:rPr>
        <w:t xml:space="preserve"> = 8.14 </w:t>
      </w:r>
    </w:p>
    <w:p w14:paraId="4C57FD8E" w14:textId="663B512B" w:rsidR="000C2655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 w:rsidRPr="00A303E9">
        <w:rPr>
          <w:rFonts w:eastAsia="TimesNewRomanPS-BoldMT" w:cs="SimSun"/>
          <w:bCs/>
          <w:sz w:val="22"/>
          <w:lang w:eastAsia="zh-CN"/>
        </w:rPr>
        <w:t>Distance (</w:t>
      </w:r>
      <w:r>
        <w:rPr>
          <w:rFonts w:eastAsia="TimesNewRomanPS-BoldMT" w:cs="SimSun"/>
          <w:bCs/>
          <w:sz w:val="22"/>
          <w:lang w:eastAsia="zh-CN"/>
        </w:rPr>
        <w:t>1.</w:t>
      </w:r>
      <w:r w:rsidR="005D50EA">
        <w:rPr>
          <w:rFonts w:eastAsia="TimesNewRomanPS-BoldMT" w:cs="SimSun"/>
          <w:bCs/>
          <w:sz w:val="22"/>
          <w:lang w:eastAsia="zh-CN"/>
        </w:rPr>
        <w:t>00</w:t>
      </w:r>
      <w:r>
        <w:rPr>
          <w:rFonts w:eastAsia="TimesNewRomanPS-BoldMT" w:cs="SimSun"/>
          <w:bCs/>
          <w:sz w:val="22"/>
          <w:lang w:eastAsia="zh-CN"/>
        </w:rPr>
        <w:t>1</w:t>
      </w:r>
      <w:r w:rsidRPr="00A303E9">
        <w:rPr>
          <w:rFonts w:eastAsia="TimesNewRomanPS-BoldMT" w:cs="SimSun"/>
          <w:bCs/>
          <w:sz w:val="22"/>
          <w:lang w:eastAsia="zh-CN"/>
        </w:rPr>
        <w:t>) = 10*</w:t>
      </w:r>
      <w:r>
        <w:rPr>
          <w:rFonts w:eastAsia="TimesNewRomanPS-BoldMT" w:cs="SimSun"/>
          <w:bCs/>
          <w:sz w:val="22"/>
          <w:lang w:eastAsia="zh-CN"/>
        </w:rPr>
        <w:t>1.</w:t>
      </w:r>
      <w:r w:rsidR="00786D9E">
        <w:rPr>
          <w:rFonts w:eastAsia="TimesNewRomanPS-BoldMT" w:cs="SimSun"/>
          <w:bCs/>
          <w:sz w:val="22"/>
          <w:lang w:eastAsia="zh-CN"/>
        </w:rPr>
        <w:t>00</w:t>
      </w:r>
      <w:r>
        <w:rPr>
          <w:rFonts w:eastAsia="TimesNewRomanPS-BoldMT" w:cs="SimSun"/>
          <w:bCs/>
          <w:sz w:val="22"/>
          <w:lang w:eastAsia="zh-CN"/>
        </w:rPr>
        <w:t>1</w:t>
      </w:r>
      <w:r w:rsidRPr="00A303E9">
        <w:rPr>
          <w:rFonts w:eastAsia="TimesNewRomanPS-BoldMT" w:cs="SimSun"/>
          <w:bCs/>
          <w:sz w:val="22"/>
          <w:lang w:eastAsia="zh-CN"/>
        </w:rPr>
        <w:t>-1.86*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1.001</m:t>
            </m:r>
          </m:e>
          <m: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  <w:r w:rsidRPr="00A303E9">
        <w:rPr>
          <w:rFonts w:eastAsia="TimesNewRomanPS-BoldMT" w:cs="SimSun"/>
          <w:bCs/>
          <w:sz w:val="22"/>
          <w:lang w:eastAsia="zh-CN"/>
        </w:rPr>
        <w:t xml:space="preserve"> =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="00786D9E">
        <w:rPr>
          <w:rFonts w:eastAsia="TimesNewRomanPS-BoldMT" w:cs="SimSun"/>
          <w:bCs/>
          <w:sz w:val="22"/>
          <w:lang w:eastAsia="zh-CN"/>
        </w:rPr>
        <w:t>8.14628</w:t>
      </w:r>
    </w:p>
    <w:p w14:paraId="24DA4587" w14:textId="73587D7E" w:rsidR="009D7D5B" w:rsidRDefault="000C2655" w:rsidP="00786D9E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>
        <w:rPr>
          <w:rFonts w:eastAsia="TimesNewRomanPS-BoldMT" w:cs="SimSun"/>
          <w:bCs/>
          <w:sz w:val="22"/>
          <w:lang w:eastAsia="zh-CN"/>
        </w:rPr>
        <w:t xml:space="preserve"> =</w:t>
      </w:r>
      <w:r w:rsidR="00786D9E">
        <w:rPr>
          <w:rFonts w:eastAsia="TimesNewRomanPS-BoldMT" w:cs="SimSun"/>
          <w:bCs/>
          <w:sz w:val="22"/>
          <w:lang w:eastAsia="zh-CN"/>
        </w:rPr>
        <w:t xml:space="preserve"> (8.14628-8.14) / (1.001-1) = 6.27814</w:t>
      </w:r>
      <w:bookmarkEnd w:id="5"/>
    </w:p>
    <w:p w14:paraId="40B64713" w14:textId="3BCE871F" w:rsidR="004D1A5A" w:rsidRPr="004D1A5A" w:rsidRDefault="005C455C" w:rsidP="004D1A5A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Therefore, the average velocity is approximately 6.28 meters per second. </w:t>
      </w:r>
    </w:p>
    <w:bookmarkEnd w:id="10"/>
    <w:p w14:paraId="54D94757" w14:textId="77777777" w:rsidR="003C4F00" w:rsidRDefault="003C4F00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1D135329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5DACA21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28150DB1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0641D172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F071062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3BED2B73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2759A0BF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0C2BD657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5AC3E798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7F9DE8FB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5C7AB675" w14:textId="77777777" w:rsidR="004D1A5A" w:rsidRDefault="004D1A5A" w:rsidP="003C4F00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44973835" w14:textId="2D725529" w:rsidR="009800C1" w:rsidRDefault="00F61211" w:rsidP="00F61211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lastRenderedPageBreak/>
        <w:t xml:space="preserve">(b) Estimate the instantaneous velocity </w:t>
      </w:r>
      <w:r w:rsidR="0015063C">
        <w:rPr>
          <w:rFonts w:eastAsia="TimesNewRomanPS-BoldMT" w:cs="SimSun"/>
          <w:bCs/>
          <w:sz w:val="22"/>
          <w:lang w:eastAsia="zh-CN"/>
        </w:rPr>
        <w:t xml:space="preserve">in </w:t>
      </w:r>
      <w:r w:rsidR="0015063C" w:rsidRPr="00CE49FA">
        <w:rPr>
          <w:rFonts w:eastAsia="TimesNewRomanPS-BoldMT" w:cs="SimSun"/>
          <w:bCs/>
          <w:color w:val="FF0000"/>
          <w:sz w:val="22"/>
          <w:lang w:eastAsia="zh-CN"/>
        </w:rPr>
        <w:t xml:space="preserve">Excel </w:t>
      </w:r>
      <w:r w:rsidRPr="00F61211">
        <w:rPr>
          <w:rFonts w:eastAsia="TimesNewRomanPS-BoldMT" w:cs="SimSun"/>
          <w:bCs/>
          <w:sz w:val="22"/>
          <w:lang w:eastAsia="zh-CN"/>
        </w:rPr>
        <w:t xml:space="preserve">when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36670B38" w14:textId="77777777" w:rsidR="005D50EA" w:rsidRDefault="005D50EA" w:rsidP="005D50EA">
      <w:pPr>
        <w:pStyle w:val="ListParagraph"/>
        <w:snapToGrid w:val="0"/>
        <w:ind w:left="1080"/>
        <w:contextualSpacing/>
        <w:rPr>
          <w:rFonts w:eastAsia="TimesNewRomanPS-BoldMT" w:cs="SimSun"/>
          <w:bCs/>
          <w:sz w:val="22"/>
          <w:lang w:eastAsia="zh-CN"/>
        </w:rPr>
      </w:pPr>
    </w:p>
    <w:p w14:paraId="1C9C55E7" w14:textId="4B138EA7" w:rsidR="005C455C" w:rsidRDefault="00882FD5" w:rsidP="0052548F">
      <w:pPr>
        <w:pStyle w:val="ListParagraph"/>
        <w:snapToGrid w:val="0"/>
        <w:ind w:left="0"/>
        <w:contextualSpacing/>
        <w:rPr>
          <w:rFonts w:eastAsia="TimesNewRomanPS-BoldMT"/>
          <w:sz w:val="22"/>
          <w:lang w:eastAsia="zh-CN"/>
        </w:rPr>
      </w:pPr>
      <w:r>
        <w:rPr>
          <w:rFonts w:eastAsia="TimesNewRomanPS-BoldMT"/>
          <w:sz w:val="22"/>
          <w:lang w:eastAsia="zh-CN"/>
        </w:rPr>
        <w:t xml:space="preserve"> </w:t>
      </w:r>
      <w:r w:rsidR="0052548F">
        <w:rPr>
          <w:rFonts w:eastAsia="TimesNewRomanPS-BoldMT"/>
          <w:sz w:val="22"/>
          <w:lang w:eastAsia="zh-CN"/>
        </w:rPr>
        <w:t xml:space="preserve">ANS:  </w:t>
      </w:r>
      <w:r w:rsidR="005C455C">
        <w:rPr>
          <w:rFonts w:eastAsia="TimesNewRomanPS-BoldMT"/>
          <w:sz w:val="22"/>
          <w:lang w:eastAsia="zh-CN"/>
        </w:rPr>
        <w:t>The instantaneous velocity after 1 second is v = 6.28 m/s</w:t>
      </w:r>
    </w:p>
    <w:p w14:paraId="160D6C79" w14:textId="19C9F5AD" w:rsidR="001B3F12" w:rsidRDefault="005C455C" w:rsidP="001B3F12">
      <w:pPr>
        <w:pStyle w:val="ListParagraph"/>
        <w:snapToGrid w:val="0"/>
        <w:ind w:left="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/>
          <w:sz w:val="22"/>
          <w:lang w:eastAsia="zh-CN"/>
        </w:rPr>
        <w:t xml:space="preserve">           </w:t>
      </w:r>
      <w:r w:rsidR="0052548F">
        <w:rPr>
          <w:rFonts w:eastAsia="TimesNewRomanPS-BoldMT"/>
          <w:sz w:val="22"/>
          <w:lang w:eastAsia="zh-CN"/>
        </w:rPr>
        <w:t xml:space="preserve"> </w:t>
      </w:r>
      <w:r w:rsidR="00882FD5">
        <w:rPr>
          <w:rFonts w:eastAsia="TimesNewRomanPS-BoldMT"/>
          <w:sz w:val="22"/>
          <w:lang w:eastAsia="zh-CN"/>
        </w:rPr>
        <w:t xml:space="preserve">Time interval </w:t>
      </w:r>
      <w:bookmarkStart w:id="11" w:name="_Hlk138147653"/>
      <w:r w:rsidR="00882FD5">
        <w:rPr>
          <w:rFonts w:eastAsia="TimesNewRomanPS-BoldMT"/>
          <w:sz w:val="22"/>
          <w:lang w:eastAsia="zh-CN"/>
        </w:rPr>
        <w:t xml:space="preserve">1≤ </w:t>
      </w:r>
      <w:r w:rsidR="00882FD5">
        <w:rPr>
          <w:rFonts w:eastAsia="TimesNewRomanPS-BoldMT" w:cs="SimSun"/>
          <w:sz w:val="22"/>
          <w:lang w:eastAsia="zh-CN"/>
        </w:rPr>
        <w:t xml:space="preserve">t </w:t>
      </w:r>
      <w:r w:rsidR="00882FD5">
        <w:rPr>
          <w:rFonts w:eastAsia="TimesNewRomanPS-BoldMT"/>
          <w:sz w:val="22"/>
          <w:lang w:eastAsia="zh-CN"/>
        </w:rPr>
        <w:t>≤ 1.0</w:t>
      </w:r>
      <w:r w:rsidR="00630D7F">
        <w:rPr>
          <w:rFonts w:eastAsia="TimesNewRomanPS-BoldMT"/>
          <w:sz w:val="22"/>
          <w:lang w:eastAsia="zh-CN"/>
        </w:rPr>
        <w:t>000</w:t>
      </w:r>
      <w:r w:rsidR="00882FD5">
        <w:rPr>
          <w:rFonts w:eastAsia="TimesNewRomanPS-BoldMT"/>
          <w:sz w:val="22"/>
          <w:lang w:eastAsia="zh-CN"/>
        </w:rPr>
        <w:t>01</w:t>
      </w:r>
      <w:bookmarkEnd w:id="11"/>
      <w:r w:rsidR="00882FD5">
        <w:rPr>
          <w:rFonts w:eastAsia="TimesNewRomanPS-BoldMT"/>
          <w:sz w:val="22"/>
          <w:lang w:eastAsia="zh-CN"/>
        </w:rPr>
        <w:t xml:space="preserve">  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 w:rsidR="002C70E3">
        <w:rPr>
          <w:rFonts w:eastAsia="TimesNewRomanPS-BoldMT" w:cs="SimSun"/>
          <w:bCs/>
          <w:sz w:val="22"/>
          <w:lang w:eastAsia="zh-CN"/>
        </w:rPr>
        <w:t>V</w:t>
      </w:r>
      <w:r w:rsidR="00882FD5">
        <w:rPr>
          <w:rFonts w:eastAsia="TimesNewRomanPS-BoldMT" w:cs="SimSun"/>
          <w:bCs/>
          <w:sz w:val="22"/>
          <w:lang w:eastAsia="zh-CN"/>
        </w:rPr>
        <w:t xml:space="preserve"> = 6.27</w:t>
      </w:r>
      <w:r w:rsidR="00630D7F">
        <w:rPr>
          <w:rFonts w:eastAsia="TimesNewRomanPS-BoldMT" w:cs="SimSun"/>
          <w:bCs/>
          <w:sz w:val="22"/>
          <w:lang w:eastAsia="zh-CN"/>
        </w:rPr>
        <w:t>999</w:t>
      </w:r>
      <w:r w:rsidR="002C70E3">
        <w:rPr>
          <w:rFonts w:eastAsia="TimesNewRomanPS-BoldMT" w:cs="SimSun"/>
          <w:bCs/>
          <w:sz w:val="22"/>
          <w:lang w:eastAsia="zh-CN"/>
        </w:rPr>
        <w:t xml:space="preserve"> </w:t>
      </w:r>
      <w:r w:rsidR="00630D7F">
        <w:rPr>
          <w:rFonts w:eastAsia="TimesNewRomanPS-BoldMT" w:cs="SimSun"/>
          <w:bCs/>
          <w:sz w:val="22"/>
          <w:lang w:eastAsia="zh-CN"/>
        </w:rPr>
        <w:t xml:space="preserve">   </w:t>
      </w:r>
      <w:r w:rsidR="00A203B0" w:rsidRPr="001B3F12">
        <w:rPr>
          <w:rFonts w:eastAsia="TimesNewRomanPS-BoldMT" w:cs="SimSun"/>
          <w:sz w:val="22"/>
          <w:lang w:eastAsia="zh-CN"/>
        </w:rPr>
        <w:t>T</w:t>
      </w:r>
      <w:r w:rsidR="00786D9E" w:rsidRPr="001B3F12">
        <w:rPr>
          <w:rFonts w:eastAsia="TimesNewRomanPS-BoldMT" w:cs="SimSun"/>
          <w:sz w:val="22"/>
          <w:lang w:eastAsia="zh-CN"/>
        </w:rPr>
        <w:t>he average velocity is becoming closer to 6.28</w:t>
      </w:r>
      <w:r w:rsidR="00882FD5" w:rsidRPr="001B3F12">
        <w:rPr>
          <w:rFonts w:eastAsia="TimesNewRomanPS-BoldMT" w:cs="SimSun"/>
          <w:sz w:val="22"/>
          <w:lang w:eastAsia="zh-CN"/>
        </w:rPr>
        <w:t>.</w:t>
      </w:r>
      <w:r w:rsidR="002C70E3" w:rsidRPr="001B3F12">
        <w:rPr>
          <w:rFonts w:eastAsia="TimesNewRomanPS-BoldMT" w:cs="SimSun"/>
          <w:sz w:val="22"/>
          <w:lang w:eastAsia="zh-CN"/>
        </w:rPr>
        <w:t xml:space="preserve"> </w:t>
      </w:r>
    </w:p>
    <w:p w14:paraId="7C589B32" w14:textId="7DBC6A9A" w:rsidR="00F642D2" w:rsidRDefault="00F642D2" w:rsidP="001B3F12">
      <w:pPr>
        <w:pStyle w:val="ListParagraph"/>
        <w:snapToGrid w:val="0"/>
        <w:ind w:left="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 xml:space="preserve">             </w:t>
      </w:r>
    </w:p>
    <w:p w14:paraId="3B73C042" w14:textId="16194BD7" w:rsidR="00F642D2" w:rsidRPr="00F642D2" w:rsidRDefault="00000000" w:rsidP="00F642D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 →1</m:t>
                  </m:r>
                </m:lim>
              </m:limLow>
            </m:fName>
            <m:e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(</m:t>
              </m:r>
            </m:e>
          </m:func>
          <m:f>
            <m:f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1</m:t>
                  </m:r>
                </m:sub>
              </m:sSub>
            </m:den>
          </m:f>
          <m:r>
            <w:rPr>
              <w:rFonts w:ascii="Cambria Math" w:eastAsia="TimesNewRomanPS-BoldMT" w:hAnsi="Cambria Math" w:cs="SimSun"/>
              <w:sz w:val="22"/>
              <w:lang w:eastAsia="zh-CN"/>
            </w:rPr>
            <m:t>)=6.28</m:t>
          </m:r>
        </m:oMath>
      </m:oMathPara>
    </w:p>
    <w:p w14:paraId="233D8906" w14:textId="77777777" w:rsidR="00F642D2" w:rsidRDefault="00F642D2" w:rsidP="00F642D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22A1BED" w14:textId="77777777" w:rsidR="004D1A5A" w:rsidRDefault="004D1A5A" w:rsidP="00F642D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51979AA8" w14:textId="479CFBF8" w:rsidR="0052548F" w:rsidRPr="00F642D2" w:rsidRDefault="00F642D2" w:rsidP="00F642D2">
      <w:pPr>
        <w:pStyle w:val="ListParagraph"/>
        <w:snapToGrid w:val="0"/>
        <w:contextualSpacing/>
        <w:rPr>
          <w:rFonts w:eastAsia="TimesNewRomanPS-BoldMT" w:cs="SimSun"/>
          <w:sz w:val="22"/>
          <w:szCs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>F(x) =</w:t>
      </w:r>
      <w:proofErr w:type="gramStart"/>
      <w:r>
        <w:rPr>
          <w:rFonts w:eastAsia="TimesNewRomanPS-BoldMT" w:cs="SimSun"/>
          <w:sz w:val="22"/>
          <w:lang w:eastAsia="zh-CN"/>
        </w:rPr>
        <w:t xml:space="preserve">   </w:t>
      </w:r>
      <w:r w:rsidRPr="00ED2CE0">
        <w:rPr>
          <w:rFonts w:eastAsia="TimesNewRomanPS-BoldMT" w:cs="SimSun"/>
          <w:sz w:val="36"/>
          <w:szCs w:val="36"/>
          <w:lang w:eastAsia="zh-CN"/>
        </w:rPr>
        <w:t>{</w:t>
      </w:r>
      <w:proofErr w:type="gramEnd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i/>
                <w:sz w:val="22"/>
                <w:szCs w:val="22"/>
                <w:lang w:eastAsia="zh-CN"/>
              </w:rPr>
            </m:ctrlPr>
          </m:mPr>
          <m:mr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                          if t ≠1</m:t>
              </m:r>
            </m:e>
          </m:mr>
          <m:mr>
            <m:e>
              <m:r>
                <w:rPr>
                  <w:rFonts w:ascii="Cambria Math" w:eastAsia="TimesNewRomanPS-BoldMT" w:hAnsi="Cambria Math" w:cs="SimSun"/>
                  <w:sz w:val="22"/>
                  <w:szCs w:val="22"/>
                  <w:lang w:eastAsia="zh-CN"/>
                </w:rPr>
                <m:t xml:space="preserve">     6.28                       if t=1</m:t>
              </m:r>
            </m:e>
          </m:mr>
        </m:m>
      </m:oMath>
    </w:p>
    <w:p w14:paraId="7684B9A2" w14:textId="47DF5DB4" w:rsidR="004D1A5A" w:rsidRDefault="00AA6F6E" w:rsidP="00FC49A9">
      <w:pPr>
        <w:snapToGrid w:val="0"/>
        <w:contextualSpacing/>
      </w:pPr>
      <w:r>
        <w:rPr>
          <w:rFonts w:eastAsia="TimesNewRomanPS-BoldMT" w:cs="SimSun"/>
          <w:sz w:val="22"/>
          <w:lang w:eastAsia="zh-CN"/>
        </w:rPr>
        <w:t xml:space="preserve">           </w:t>
      </w:r>
    </w:p>
    <w:p w14:paraId="131BC92E" w14:textId="77777777" w:rsidR="004D1A5A" w:rsidRDefault="004D1A5A" w:rsidP="00FC49A9">
      <w:pPr>
        <w:snapToGrid w:val="0"/>
        <w:contextualSpacing/>
      </w:pPr>
    </w:p>
    <w:p w14:paraId="75B29521" w14:textId="2E5C96CB" w:rsidR="00630D7F" w:rsidRDefault="004D1A5A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>
        <w:t xml:space="preserve">          </w:t>
      </w:r>
      <w:r w:rsidR="00C92218" w:rsidRPr="00C92218">
        <w:rPr>
          <w:noProof/>
        </w:rPr>
        <w:drawing>
          <wp:inline distT="0" distB="0" distL="0" distR="0" wp14:anchorId="71D9004F" wp14:editId="095AE95D">
            <wp:extent cx="4041298" cy="2365064"/>
            <wp:effectExtent l="0" t="0" r="0" b="0"/>
            <wp:docPr id="1553704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510" cy="239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218">
        <w:rPr>
          <w:rFonts w:eastAsia="TimesNewRomanPS-BoldMT" w:cs="SimSun"/>
          <w:sz w:val="22"/>
          <w:lang w:eastAsia="zh-CN"/>
        </w:rPr>
        <w:t xml:space="preserve">    </w:t>
      </w:r>
      <w:r w:rsidR="00AA6F6E">
        <w:rPr>
          <w:rFonts w:eastAsia="TimesNewRomanPS-BoldMT" w:cs="SimSun"/>
          <w:sz w:val="22"/>
          <w:lang w:eastAsia="zh-CN"/>
        </w:rPr>
        <w:t xml:space="preserve">         </w:t>
      </w:r>
      <w:r w:rsidR="00C92218">
        <w:rPr>
          <w:rFonts w:eastAsia="TimesNewRomanPS-BoldMT" w:cs="SimSun"/>
          <w:sz w:val="22"/>
          <w:lang w:eastAsia="zh-CN"/>
        </w:rPr>
        <w:t xml:space="preserve"> </w:t>
      </w:r>
    </w:p>
    <w:p w14:paraId="07190C6A" w14:textId="77777777" w:rsidR="00630D7F" w:rsidRDefault="00630D7F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35AF53F0" w14:textId="77777777" w:rsidR="00630D7F" w:rsidRDefault="00630D7F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4EE7407C" w14:textId="29EF67A6" w:rsidR="00FC49A9" w:rsidRDefault="00630D7F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 xml:space="preserve">           </w:t>
      </w:r>
      <w:r w:rsidR="000D5CD9">
        <w:rPr>
          <w:rFonts w:eastAsia="TimesNewRomanPS-BoldMT" w:cs="SimSun"/>
          <w:noProof/>
          <w:sz w:val="22"/>
          <w:lang w:eastAsia="zh-CN"/>
        </w:rPr>
        <w:drawing>
          <wp:inline distT="0" distB="0" distL="0" distR="0" wp14:anchorId="69723C19" wp14:editId="05F29F8B">
            <wp:extent cx="3983604" cy="2534177"/>
            <wp:effectExtent l="0" t="0" r="0" b="0"/>
            <wp:docPr id="4063688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38" cy="2547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2320E" w14:textId="77777777" w:rsidR="00F642D2" w:rsidRDefault="00F642D2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558E596B" w14:textId="77777777" w:rsidR="00F642D2" w:rsidRDefault="00F642D2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79A898FD" w14:textId="77777777" w:rsidR="00F642D2" w:rsidRPr="00854F95" w:rsidRDefault="00F642D2" w:rsidP="00FC49A9">
      <w:pPr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18A1B808" w14:textId="77777777" w:rsidR="008879CE" w:rsidRPr="00615F9F" w:rsidRDefault="008879CE" w:rsidP="00615F9F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lastRenderedPageBreak/>
        <w:t>The displacement (in centimeters) of a particle moving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>back and forth along a straight line is given by the equation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 xml:space="preserve">of motion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s=2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πt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2"/>
            <w:lang w:eastAsia="zh-CN"/>
          </w:rPr>
          <m:t>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>(πt)</m:t>
        </m:r>
      </m:oMath>
      <w:r>
        <w:rPr>
          <w:rFonts w:eastAsia="TimesNewRomanPS-BoldMT" w:cs="SimSun"/>
          <w:bCs/>
          <w:sz w:val="22"/>
          <w:lang w:eastAsia="zh-CN"/>
        </w:rPr>
        <w:t xml:space="preserve">, </w:t>
      </w:r>
      <w:r w:rsidRPr="008879CE">
        <w:rPr>
          <w:rFonts w:eastAsia="TimesNewRomanPS-BoldMT" w:cs="SimSun"/>
          <w:bCs/>
          <w:sz w:val="22"/>
          <w:lang w:eastAsia="zh-CN"/>
        </w:rPr>
        <w:t xml:space="preserve">where </w:t>
      </w:r>
      <w:proofErr w:type="spellStart"/>
      <w:r w:rsidRPr="008879CE">
        <w:rPr>
          <w:rFonts w:eastAsia="TimesNewRomanPS-BoldMT" w:cs="SimSun"/>
          <w:bCs/>
          <w:i/>
          <w:sz w:val="22"/>
          <w:lang w:eastAsia="zh-CN"/>
        </w:rPr>
        <w:t>t</w:t>
      </w:r>
      <w:proofErr w:type="spellEnd"/>
      <w:r w:rsidRPr="008879CE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>is measured in</w:t>
      </w:r>
      <w:r w:rsidR="00615F9F">
        <w:rPr>
          <w:rFonts w:eastAsia="TimesNewRomanPS-BoldMT" w:cs="SimSun"/>
          <w:bCs/>
          <w:sz w:val="22"/>
          <w:lang w:eastAsia="zh-CN"/>
        </w:rPr>
        <w:t xml:space="preserve"> </w:t>
      </w:r>
      <w:r w:rsidRPr="00615F9F">
        <w:rPr>
          <w:rFonts w:eastAsia="TimesNewRomanPS-BoldMT" w:cs="SimSun"/>
          <w:bCs/>
          <w:sz w:val="22"/>
          <w:lang w:eastAsia="zh-CN"/>
        </w:rPr>
        <w:t>seconds.</w:t>
      </w:r>
    </w:p>
    <w:p w14:paraId="0F1DBC5D" w14:textId="77777777" w:rsidR="00D324C3" w:rsidRDefault="008879CE" w:rsidP="00D324C3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 xml:space="preserve">(a) Find the average velocity during each </w:t>
      </w:r>
      <w:proofErr w:type="gramStart"/>
      <w:r w:rsidRPr="008879CE">
        <w:rPr>
          <w:rFonts w:eastAsia="TimesNewRomanPS-BoldMT" w:cs="SimSun"/>
          <w:bCs/>
          <w:sz w:val="22"/>
          <w:lang w:eastAsia="zh-CN"/>
        </w:rPr>
        <w:t>time period</w:t>
      </w:r>
      <w:proofErr w:type="gramEnd"/>
      <w:r w:rsidRPr="008879CE">
        <w:rPr>
          <w:rFonts w:eastAsia="TimesNewRomanPS-BoldMT" w:cs="SimSun"/>
          <w:bCs/>
          <w:sz w:val="22"/>
          <w:lang w:eastAsia="zh-CN"/>
        </w:rPr>
        <w:t>:</w:t>
      </w:r>
    </w:p>
    <w:p w14:paraId="02CFEAC5" w14:textId="77777777" w:rsidR="008879CE" w:rsidRPr="00D324C3" w:rsidRDefault="008879CE" w:rsidP="00D324C3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D324C3">
        <w:rPr>
          <w:rFonts w:eastAsia="TimesNewRomanPS-BoldMT" w:cs="SimSun"/>
          <w:bCs/>
          <w:sz w:val="22"/>
          <w:lang w:eastAsia="zh-CN"/>
        </w:rPr>
        <w:t>(</w:t>
      </w:r>
      <w:proofErr w:type="spellStart"/>
      <w:r w:rsidRPr="00D324C3">
        <w:rPr>
          <w:rFonts w:eastAsia="TimesNewRomanPS-BoldMT" w:cs="SimSun"/>
          <w:bCs/>
          <w:sz w:val="22"/>
          <w:lang w:eastAsia="zh-CN"/>
        </w:rPr>
        <w:t>i</w:t>
      </w:r>
      <w:proofErr w:type="spellEnd"/>
      <w:r w:rsidRPr="00D324C3">
        <w:rPr>
          <w:rFonts w:eastAsia="TimesNewRomanPS-BoldMT" w:cs="SimSun"/>
          <w:bCs/>
          <w:sz w:val="22"/>
          <w:lang w:eastAsia="zh-CN"/>
        </w:rPr>
        <w:t xml:space="preserve">) [1, 2] </w:t>
      </w:r>
      <w:r w:rsidR="00D324C3">
        <w:rPr>
          <w:rFonts w:eastAsia="TimesNewRomanPS-BoldMT" w:cs="SimSun"/>
          <w:bCs/>
          <w:sz w:val="22"/>
          <w:lang w:eastAsia="zh-CN"/>
        </w:rPr>
        <w:tab/>
      </w:r>
      <w:r w:rsidRPr="00D324C3">
        <w:rPr>
          <w:rFonts w:eastAsia="TimesNewRomanPS-BoldMT" w:cs="SimSun"/>
          <w:bCs/>
          <w:sz w:val="22"/>
          <w:lang w:eastAsia="zh-CN"/>
        </w:rPr>
        <w:t>(ii) [1, 1.1]</w:t>
      </w:r>
    </w:p>
    <w:p w14:paraId="7D6E36C5" w14:textId="77777777" w:rsidR="008879CE" w:rsidRDefault="008879CE" w:rsidP="00D324C3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 xml:space="preserve">(iii) [1, 1.01] </w:t>
      </w:r>
      <w:r w:rsidR="00D324C3">
        <w:rPr>
          <w:rFonts w:eastAsia="TimesNewRomanPS-BoldMT" w:cs="SimSun"/>
          <w:bCs/>
          <w:sz w:val="22"/>
          <w:lang w:eastAsia="zh-CN"/>
        </w:rPr>
        <w:tab/>
      </w:r>
      <w:r w:rsidRPr="008879CE">
        <w:rPr>
          <w:rFonts w:eastAsia="TimesNewRomanPS-BoldMT" w:cs="SimSun"/>
          <w:bCs/>
          <w:sz w:val="22"/>
          <w:lang w:eastAsia="zh-CN"/>
        </w:rPr>
        <w:t>(iv) [1, 1.001]</w:t>
      </w:r>
    </w:p>
    <w:p w14:paraId="58AA4407" w14:textId="77777777" w:rsidR="00854F95" w:rsidRDefault="00854F95" w:rsidP="00854F9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ANS:</w:t>
      </w:r>
    </w:p>
    <w:p w14:paraId="705075B4" w14:textId="39228AC6" w:rsidR="00854F95" w:rsidRPr="00854F95" w:rsidRDefault="00854F95" w:rsidP="00854F95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sz w:val="22"/>
          <w:lang w:eastAsia="zh-CN"/>
        </w:rPr>
      </w:pPr>
      <w:bookmarkStart w:id="12" w:name="_Hlk137974738"/>
      <w:proofErr w:type="gramStart"/>
      <w:r w:rsidRPr="00854F95">
        <w:rPr>
          <w:rFonts w:eastAsia="TimesNewRomanPS-BoldMT" w:cs="SimSun"/>
          <w:bCs/>
          <w:sz w:val="22"/>
          <w:lang w:eastAsia="zh-CN"/>
        </w:rPr>
        <w:t>S(</w:t>
      </w:r>
      <w:proofErr w:type="gramEnd"/>
      <w:r w:rsidRPr="00854F95">
        <w:rPr>
          <w:rFonts w:eastAsia="TimesNewRomanPS-BoldMT" w:cs="SimSun"/>
          <w:bCs/>
          <w:sz w:val="22"/>
          <w:lang w:eastAsia="zh-CN"/>
        </w:rPr>
        <w:t>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>= 2*0 + 3*( -1) = -</w:t>
      </w:r>
      <w:r w:rsidR="00807C54">
        <w:rPr>
          <w:rFonts w:eastAsia="TimesNewRomanPS-BoldMT" w:cs="SimSun"/>
          <w:sz w:val="22"/>
          <w:lang w:eastAsia="zh-CN"/>
        </w:rPr>
        <w:t>3</w:t>
      </w:r>
    </w:p>
    <w:p w14:paraId="7C481B3F" w14:textId="75B28723" w:rsidR="00854F95" w:rsidRDefault="00854F95" w:rsidP="00854F95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proofErr w:type="gramStart"/>
      <w:r>
        <w:rPr>
          <w:rFonts w:eastAsia="TimesNewRomanPS-BoldMT" w:cs="SimSun"/>
          <w:bCs/>
          <w:sz w:val="22"/>
          <w:lang w:eastAsia="zh-CN"/>
        </w:rPr>
        <w:t>S(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2)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π*2)+3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(π*2)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="002B59F5"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2π)+3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(2π)</m:t>
        </m:r>
      </m:oMath>
      <w:r w:rsidR="002B59F5" w:rsidRPr="00854F95">
        <w:rPr>
          <w:rFonts w:eastAsia="TimesNewRomanPS-BoldMT" w:cs="SimSun"/>
          <w:sz w:val="22"/>
          <w:lang w:eastAsia="zh-CN"/>
        </w:rPr>
        <w:t>=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2B59F5" w:rsidRPr="00854F95">
        <w:rPr>
          <w:rFonts w:eastAsia="TimesNewRomanPS-BoldMT" w:cs="SimSun"/>
          <w:sz w:val="22"/>
          <w:lang w:eastAsia="zh-CN"/>
        </w:rPr>
        <w:t>2*</w:t>
      </w:r>
      <w:r w:rsidR="002B59F5">
        <w:rPr>
          <w:rFonts w:eastAsia="TimesNewRomanPS-BoldMT" w:cs="SimSun"/>
          <w:sz w:val="22"/>
          <w:lang w:eastAsia="zh-CN"/>
        </w:rPr>
        <w:t>0</w:t>
      </w:r>
      <w:r w:rsidR="002B59F5" w:rsidRPr="00854F95">
        <w:rPr>
          <w:rFonts w:eastAsia="TimesNewRomanPS-BoldMT" w:cs="SimSun"/>
          <w:sz w:val="22"/>
          <w:lang w:eastAsia="zh-CN"/>
        </w:rPr>
        <w:t>+ 3*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807C54">
        <w:rPr>
          <w:rFonts w:eastAsia="TimesNewRomanPS-BoldMT" w:cs="SimSun"/>
          <w:sz w:val="22"/>
          <w:lang w:eastAsia="zh-CN"/>
        </w:rPr>
        <w:t>1</w:t>
      </w:r>
      <w:r w:rsidR="002B59F5">
        <w:rPr>
          <w:rFonts w:eastAsia="TimesNewRomanPS-BoldMT" w:cs="SimSun"/>
          <w:sz w:val="22"/>
          <w:lang w:eastAsia="zh-CN"/>
        </w:rPr>
        <w:t xml:space="preserve"> =</w:t>
      </w:r>
      <w:r w:rsidR="00807C54">
        <w:rPr>
          <w:rFonts w:eastAsia="TimesNewRomanPS-BoldMT" w:cs="SimSun"/>
          <w:sz w:val="22"/>
          <w:lang w:eastAsia="zh-CN"/>
        </w:rPr>
        <w:t xml:space="preserve"> </w:t>
      </w:r>
      <w:r w:rsidR="008224BF">
        <w:rPr>
          <w:rFonts w:eastAsia="TimesNewRomanPS-BoldMT" w:cs="SimSun"/>
          <w:sz w:val="22"/>
          <w:lang w:eastAsia="zh-CN"/>
        </w:rPr>
        <w:t>3</w:t>
      </w:r>
    </w:p>
    <w:p w14:paraId="49AE6E3D" w14:textId="5A4F1CF8" w:rsidR="002B59F5" w:rsidRDefault="002B59F5" w:rsidP="00854F95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 = [</w:t>
      </w:r>
      <w:r w:rsidR="008224BF">
        <w:rPr>
          <w:rFonts w:eastAsia="TimesNewRomanPS-BoldMT" w:cs="SimSun"/>
          <w:bCs/>
          <w:sz w:val="22"/>
          <w:lang w:eastAsia="zh-CN"/>
        </w:rPr>
        <w:t>3</w:t>
      </w:r>
      <w:r>
        <w:rPr>
          <w:rFonts w:eastAsia="TimesNewRomanPS-BoldMT" w:cs="SimSun"/>
          <w:bCs/>
          <w:sz w:val="22"/>
          <w:lang w:eastAsia="zh-CN"/>
        </w:rPr>
        <w:t>- (-</w:t>
      </w:r>
      <w:r w:rsidR="00807C54">
        <w:rPr>
          <w:rFonts w:eastAsia="TimesNewRomanPS-BoldMT" w:cs="SimSun"/>
          <w:bCs/>
          <w:sz w:val="22"/>
          <w:lang w:eastAsia="zh-CN"/>
        </w:rPr>
        <w:t>3</w:t>
      </w:r>
      <w:proofErr w:type="gramStart"/>
      <w:r>
        <w:rPr>
          <w:rFonts w:eastAsia="TimesNewRomanPS-BoldMT" w:cs="SimSun"/>
          <w:bCs/>
          <w:sz w:val="22"/>
          <w:lang w:eastAsia="zh-CN"/>
        </w:rPr>
        <w:t>) ]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 / (2-1) = </w:t>
      </w:r>
      <w:r w:rsidR="008224BF">
        <w:rPr>
          <w:rFonts w:eastAsia="TimesNewRomanPS-BoldMT" w:cs="SimSun"/>
          <w:bCs/>
          <w:sz w:val="22"/>
          <w:lang w:eastAsia="zh-CN"/>
        </w:rPr>
        <w:t>6</w:t>
      </w:r>
    </w:p>
    <w:bookmarkEnd w:id="12"/>
    <w:p w14:paraId="6954D074" w14:textId="77777777" w:rsidR="002B59F5" w:rsidRDefault="002B59F5" w:rsidP="002B59F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4CBC517D" w14:textId="22415AC4" w:rsidR="002B59F5" w:rsidRPr="00854F95" w:rsidRDefault="002B59F5" w:rsidP="002B59F5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sz w:val="22"/>
          <w:lang w:eastAsia="zh-CN"/>
        </w:rPr>
      </w:pPr>
      <w:r w:rsidRPr="002B59F5">
        <w:rPr>
          <w:rFonts w:eastAsia="TimesNewRomanPS-BoldMT" w:cs="SimSun"/>
          <w:bCs/>
          <w:sz w:val="22"/>
          <w:lang w:eastAsia="zh-CN"/>
        </w:rPr>
        <w:t xml:space="preserve"> </w:t>
      </w:r>
      <w:bookmarkStart w:id="13" w:name="_Hlk137975530"/>
      <w:proofErr w:type="gramStart"/>
      <w:r w:rsidRPr="00854F95">
        <w:rPr>
          <w:rFonts w:eastAsia="TimesNewRomanPS-BoldMT" w:cs="SimSun"/>
          <w:bCs/>
          <w:sz w:val="22"/>
          <w:lang w:eastAsia="zh-CN"/>
        </w:rPr>
        <w:t>S(</w:t>
      </w:r>
      <w:proofErr w:type="gramEnd"/>
      <w:r w:rsidRPr="00854F95">
        <w:rPr>
          <w:rFonts w:eastAsia="TimesNewRomanPS-BoldMT" w:cs="SimSun"/>
          <w:bCs/>
          <w:sz w:val="22"/>
          <w:lang w:eastAsia="zh-CN"/>
        </w:rPr>
        <w:t>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= 2*0 + 3*( -1) = </w:t>
      </w:r>
      <w:r w:rsidR="00807C54">
        <w:rPr>
          <w:rFonts w:eastAsia="TimesNewRomanPS-BoldMT" w:cs="SimSun"/>
          <w:sz w:val="22"/>
          <w:lang w:eastAsia="zh-CN"/>
        </w:rPr>
        <w:t>-3</w:t>
      </w:r>
      <w:bookmarkEnd w:id="13"/>
    </w:p>
    <w:p w14:paraId="353C109E" w14:textId="266ECBB9" w:rsidR="002B59F5" w:rsidRPr="002B59F5" w:rsidRDefault="002B59F5" w:rsidP="002B59F5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proofErr w:type="gramStart"/>
      <w:r>
        <w:rPr>
          <w:rFonts w:eastAsia="TimesNewRomanPS-BoldMT" w:cs="SimSun"/>
          <w:bCs/>
          <w:sz w:val="22"/>
          <w:lang w:eastAsia="zh-CN"/>
        </w:rPr>
        <w:t>S(</w:t>
      </w:r>
      <w:proofErr w:type="gramEnd"/>
      <w:r w:rsidR="00807C54">
        <w:rPr>
          <w:rFonts w:eastAsia="TimesNewRomanPS-BoldMT" w:cs="SimSun"/>
          <w:bCs/>
          <w:sz w:val="22"/>
          <w:lang w:eastAsia="zh-CN"/>
        </w:rPr>
        <w:t>1.1</w:t>
      </w:r>
      <w:r>
        <w:rPr>
          <w:rFonts w:eastAsia="TimesNewRomanPS-BoldMT" w:cs="SimSun"/>
          <w:bCs/>
          <w:sz w:val="22"/>
          <w:lang w:eastAsia="zh-CN"/>
        </w:rPr>
        <w:t xml:space="preserve">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π*1.1)+3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(π*1.1)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1.1π)+3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(1.1π)</m:t>
        </m:r>
      </m:oMath>
    </w:p>
    <w:p w14:paraId="6F8EFBE1" w14:textId="102860F4" w:rsidR="002B59F5" w:rsidRPr="002B59F5" w:rsidRDefault="00CF5E46" w:rsidP="002B59F5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r>
        <w:rPr>
          <w:rFonts w:eastAsia="TimesNewRomanPS-BoldMT" w:cs="SimSun"/>
          <w:sz w:val="22"/>
          <w:lang w:eastAsia="zh-CN"/>
        </w:rPr>
        <w:t xml:space="preserve">           </w:t>
      </w:r>
      <w:r w:rsidR="002B59F5" w:rsidRPr="00854F95">
        <w:rPr>
          <w:rFonts w:eastAsia="TimesNewRomanPS-BoldMT" w:cs="SimSun"/>
          <w:sz w:val="22"/>
          <w:lang w:eastAsia="zh-CN"/>
        </w:rPr>
        <w:t>=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2B59F5" w:rsidRPr="00854F95">
        <w:rPr>
          <w:rFonts w:eastAsia="TimesNewRomanPS-BoldMT" w:cs="SimSun"/>
          <w:sz w:val="22"/>
          <w:lang w:eastAsia="zh-CN"/>
        </w:rPr>
        <w:t>2*</w:t>
      </w:r>
      <w:r w:rsidR="00F466B1">
        <w:rPr>
          <w:rFonts w:eastAsia="TimesNewRomanPS-BoldMT" w:cs="SimSun"/>
          <w:sz w:val="22"/>
          <w:lang w:eastAsia="zh-CN"/>
        </w:rPr>
        <w:t>(-</w:t>
      </w:r>
      <w:r w:rsidR="002B59F5">
        <w:rPr>
          <w:rFonts w:eastAsia="TimesNewRomanPS-BoldMT" w:cs="SimSun"/>
          <w:sz w:val="22"/>
          <w:lang w:eastAsia="zh-CN"/>
        </w:rPr>
        <w:t>0.309</w:t>
      </w:r>
      <w:r w:rsidR="00F466B1">
        <w:rPr>
          <w:rFonts w:eastAsia="TimesNewRomanPS-BoldMT" w:cs="SimSun"/>
          <w:sz w:val="22"/>
          <w:lang w:eastAsia="zh-CN"/>
        </w:rPr>
        <w:t>)</w:t>
      </w:r>
      <w:r w:rsidR="002B59F5" w:rsidRPr="00854F95">
        <w:rPr>
          <w:rFonts w:eastAsia="TimesNewRomanPS-BoldMT" w:cs="SimSun"/>
          <w:sz w:val="22"/>
          <w:lang w:eastAsia="zh-CN"/>
        </w:rPr>
        <w:t xml:space="preserve"> + 3*</w:t>
      </w:r>
      <w:r w:rsidR="002B59F5">
        <w:rPr>
          <w:rFonts w:eastAsia="TimesNewRomanPS-BoldMT" w:cs="SimSun"/>
          <w:sz w:val="22"/>
          <w:lang w:eastAsia="zh-CN"/>
        </w:rPr>
        <w:t xml:space="preserve"> (-0.951) </w:t>
      </w:r>
      <w:proofErr w:type="gramStart"/>
      <w:r w:rsidR="002B59F5">
        <w:rPr>
          <w:rFonts w:eastAsia="TimesNewRomanPS-BoldMT" w:cs="SimSun"/>
          <w:sz w:val="22"/>
          <w:lang w:eastAsia="zh-CN"/>
        </w:rPr>
        <w:t>=</w:t>
      </w:r>
      <w:r w:rsidR="009E4BB9">
        <w:rPr>
          <w:rFonts w:eastAsia="TimesNewRomanPS-BoldMT" w:cs="SimSun"/>
          <w:sz w:val="22"/>
          <w:lang w:eastAsia="zh-CN"/>
        </w:rPr>
        <w:t>(</w:t>
      </w:r>
      <w:proofErr w:type="gramEnd"/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F466B1">
        <w:rPr>
          <w:rFonts w:eastAsia="TimesNewRomanPS-BoldMT" w:cs="SimSun"/>
          <w:sz w:val="22"/>
          <w:lang w:eastAsia="zh-CN"/>
        </w:rPr>
        <w:t>-</w:t>
      </w:r>
      <w:r w:rsidR="002B59F5">
        <w:rPr>
          <w:rFonts w:eastAsia="TimesNewRomanPS-BoldMT" w:cs="SimSun"/>
          <w:sz w:val="22"/>
          <w:lang w:eastAsia="zh-CN"/>
        </w:rPr>
        <w:t>0.618</w:t>
      </w:r>
      <w:r w:rsidR="009E4BB9">
        <w:rPr>
          <w:rFonts w:eastAsia="TimesNewRomanPS-BoldMT" w:cs="SimSun"/>
          <w:sz w:val="22"/>
          <w:lang w:eastAsia="zh-CN"/>
        </w:rPr>
        <w:t>)</w:t>
      </w:r>
      <w:r w:rsidR="002B59F5">
        <w:rPr>
          <w:rFonts w:eastAsia="TimesNewRomanPS-BoldMT" w:cs="SimSun"/>
          <w:sz w:val="22"/>
          <w:lang w:eastAsia="zh-CN"/>
        </w:rPr>
        <w:t xml:space="preserve"> </w:t>
      </w:r>
      <w:r w:rsidR="00F466B1">
        <w:rPr>
          <w:rFonts w:eastAsia="TimesNewRomanPS-BoldMT" w:cs="SimSun"/>
          <w:sz w:val="22"/>
          <w:lang w:eastAsia="zh-CN"/>
        </w:rPr>
        <w:t>+(</w:t>
      </w:r>
      <w:r w:rsidR="002B59F5">
        <w:rPr>
          <w:rFonts w:eastAsia="TimesNewRomanPS-BoldMT" w:cs="SimSun"/>
          <w:sz w:val="22"/>
          <w:lang w:eastAsia="zh-CN"/>
        </w:rPr>
        <w:t>-2.853</w:t>
      </w:r>
      <w:r w:rsidR="00F466B1">
        <w:rPr>
          <w:rFonts w:eastAsia="TimesNewRomanPS-BoldMT" w:cs="SimSun"/>
          <w:sz w:val="22"/>
          <w:lang w:eastAsia="zh-CN"/>
        </w:rPr>
        <w:t>)</w:t>
      </w:r>
      <w:r w:rsidR="002B59F5">
        <w:rPr>
          <w:rFonts w:eastAsia="TimesNewRomanPS-BoldMT" w:cs="SimSun"/>
          <w:sz w:val="22"/>
          <w:lang w:eastAsia="zh-CN"/>
        </w:rPr>
        <w:t xml:space="preserve">= </w:t>
      </w:r>
      <w:r w:rsidR="00807C54">
        <w:rPr>
          <w:rFonts w:eastAsia="TimesNewRomanPS-BoldMT" w:cs="SimSun"/>
          <w:sz w:val="22"/>
          <w:lang w:eastAsia="zh-CN"/>
        </w:rPr>
        <w:t>-</w:t>
      </w:r>
      <w:r w:rsidR="009E4BB9">
        <w:rPr>
          <w:rFonts w:eastAsia="TimesNewRomanPS-BoldMT" w:cs="SimSun"/>
          <w:sz w:val="22"/>
          <w:lang w:eastAsia="zh-CN"/>
        </w:rPr>
        <w:t xml:space="preserve"> 3.471</w:t>
      </w:r>
    </w:p>
    <w:p w14:paraId="5B61CDEA" w14:textId="3868AEAE" w:rsidR="002B59F5" w:rsidRDefault="002B59F5" w:rsidP="002B59F5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 = [</w:t>
      </w:r>
      <w:r w:rsidR="009E4BB9">
        <w:rPr>
          <w:rFonts w:eastAsia="TimesNewRomanPS-BoldMT" w:cs="SimSun"/>
          <w:bCs/>
          <w:sz w:val="22"/>
          <w:lang w:eastAsia="zh-CN"/>
        </w:rPr>
        <w:t>(</w:t>
      </w:r>
      <w:r w:rsidR="00807C54">
        <w:rPr>
          <w:rFonts w:eastAsia="TimesNewRomanPS-BoldMT" w:cs="SimSun"/>
          <w:bCs/>
          <w:sz w:val="22"/>
          <w:lang w:eastAsia="zh-CN"/>
        </w:rPr>
        <w:t>-</w:t>
      </w:r>
      <w:r w:rsidR="009E4BB9">
        <w:rPr>
          <w:rFonts w:eastAsia="TimesNewRomanPS-BoldMT" w:cs="SimSun"/>
          <w:bCs/>
          <w:sz w:val="22"/>
          <w:lang w:eastAsia="zh-CN"/>
        </w:rPr>
        <w:t>3.471)</w:t>
      </w:r>
      <w:r w:rsidR="00807C54">
        <w:rPr>
          <w:rFonts w:eastAsia="TimesNewRomanPS-BoldMT" w:cs="SimSun"/>
          <w:bCs/>
          <w:sz w:val="22"/>
          <w:lang w:eastAsia="zh-CN"/>
        </w:rPr>
        <w:t xml:space="preserve"> </w:t>
      </w:r>
      <w:r>
        <w:rPr>
          <w:rFonts w:eastAsia="TimesNewRomanPS-BoldMT" w:cs="SimSun"/>
          <w:bCs/>
          <w:sz w:val="22"/>
          <w:lang w:eastAsia="zh-CN"/>
        </w:rPr>
        <w:t>- (-</w:t>
      </w:r>
      <w:r w:rsidR="00807C54">
        <w:rPr>
          <w:rFonts w:eastAsia="TimesNewRomanPS-BoldMT" w:cs="SimSun"/>
          <w:bCs/>
          <w:sz w:val="22"/>
          <w:lang w:eastAsia="zh-CN"/>
        </w:rPr>
        <w:t>3</w:t>
      </w:r>
      <w:proofErr w:type="gramStart"/>
      <w:r>
        <w:rPr>
          <w:rFonts w:eastAsia="TimesNewRomanPS-BoldMT" w:cs="SimSun"/>
          <w:bCs/>
          <w:sz w:val="22"/>
          <w:lang w:eastAsia="zh-CN"/>
        </w:rPr>
        <w:t>) ]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 / (</w:t>
      </w:r>
      <w:r w:rsidR="00807C54">
        <w:rPr>
          <w:rFonts w:eastAsia="TimesNewRomanPS-BoldMT" w:cs="SimSun"/>
          <w:bCs/>
          <w:sz w:val="22"/>
          <w:lang w:eastAsia="zh-CN"/>
        </w:rPr>
        <w:t>1.1 -1</w:t>
      </w:r>
      <w:r>
        <w:rPr>
          <w:rFonts w:eastAsia="TimesNewRomanPS-BoldMT" w:cs="SimSun"/>
          <w:bCs/>
          <w:sz w:val="22"/>
          <w:lang w:eastAsia="zh-CN"/>
        </w:rPr>
        <w:t xml:space="preserve">) = </w:t>
      </w:r>
      <w:r w:rsidR="009E4BB9">
        <w:rPr>
          <w:rFonts w:eastAsia="TimesNewRomanPS-BoldMT" w:cs="SimSun"/>
          <w:bCs/>
          <w:sz w:val="22"/>
          <w:lang w:eastAsia="zh-CN"/>
        </w:rPr>
        <w:t xml:space="preserve">-0.471 / 0.1 = </w:t>
      </w:r>
      <w:r w:rsidR="008224BF">
        <w:rPr>
          <w:rFonts w:eastAsia="TimesNewRomanPS-BoldMT" w:cs="SimSun"/>
          <w:bCs/>
          <w:sz w:val="22"/>
          <w:lang w:eastAsia="zh-CN"/>
        </w:rPr>
        <w:t>-</w:t>
      </w:r>
      <w:r w:rsidR="009E4BB9">
        <w:rPr>
          <w:rFonts w:eastAsia="TimesNewRomanPS-BoldMT" w:cs="SimSun"/>
          <w:bCs/>
          <w:sz w:val="22"/>
          <w:lang w:eastAsia="zh-CN"/>
        </w:rPr>
        <w:t>4.71</w:t>
      </w:r>
    </w:p>
    <w:p w14:paraId="7AB0216B" w14:textId="77777777" w:rsidR="00CF5E46" w:rsidRDefault="00CF5E46" w:rsidP="002B59F5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</w:p>
    <w:p w14:paraId="560BA455" w14:textId="060CB2D9" w:rsidR="002B59F5" w:rsidRPr="00CF5E46" w:rsidRDefault="00CF5E46" w:rsidP="00CF5E46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proofErr w:type="gramStart"/>
      <w:r w:rsidRPr="00854F95">
        <w:rPr>
          <w:rFonts w:eastAsia="TimesNewRomanPS-BoldMT" w:cs="SimSun"/>
          <w:bCs/>
          <w:sz w:val="22"/>
          <w:lang w:eastAsia="zh-CN"/>
        </w:rPr>
        <w:t>S(</w:t>
      </w:r>
      <w:proofErr w:type="gramEnd"/>
      <w:r w:rsidRPr="00854F95">
        <w:rPr>
          <w:rFonts w:eastAsia="TimesNewRomanPS-BoldMT" w:cs="SimSun"/>
          <w:bCs/>
          <w:sz w:val="22"/>
          <w:lang w:eastAsia="zh-CN"/>
        </w:rPr>
        <w:t>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= 2*0 + 3*( -1) = </w:t>
      </w:r>
      <w:r>
        <w:rPr>
          <w:rFonts w:eastAsia="TimesNewRomanPS-BoldMT" w:cs="SimSun"/>
          <w:sz w:val="22"/>
          <w:lang w:eastAsia="zh-CN"/>
        </w:rPr>
        <w:t>-3</w:t>
      </w:r>
    </w:p>
    <w:p w14:paraId="39B11317" w14:textId="291E15BF" w:rsidR="00CF5E46" w:rsidRPr="002B59F5" w:rsidRDefault="00CF5E46" w:rsidP="00CF5E46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proofErr w:type="gramStart"/>
      <w:r>
        <w:rPr>
          <w:rFonts w:eastAsia="TimesNewRomanPS-BoldMT" w:cs="SimSun"/>
          <w:bCs/>
          <w:sz w:val="22"/>
          <w:lang w:eastAsia="zh-CN"/>
        </w:rPr>
        <w:t>S(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1.01)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π*1.01)+3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(π*1.01)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1.01π)+3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(1.01π)</m:t>
        </m:r>
      </m:oMath>
    </w:p>
    <w:p w14:paraId="08380E0C" w14:textId="079E49D9" w:rsidR="00D324C3" w:rsidRDefault="00CF5E46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                   = 2* (-0.0314) + 3* (-0.9995) = </w:t>
      </w:r>
      <w:r w:rsidR="00F466B1">
        <w:rPr>
          <w:rFonts w:eastAsia="TimesNewRomanPS-BoldMT" w:cs="SimSun"/>
          <w:bCs/>
          <w:sz w:val="22"/>
          <w:lang w:eastAsia="zh-CN"/>
        </w:rPr>
        <w:t>-0.0628 + (-2.9985) = -3.0613</w:t>
      </w:r>
    </w:p>
    <w:p w14:paraId="2A7731B3" w14:textId="1354D47E" w:rsidR="00F466B1" w:rsidRDefault="00F466B1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               </m:t>
        </m:r>
        <w:bookmarkStart w:id="14" w:name="_Hlk137976417"/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</w:t>
      </w:r>
      <w:bookmarkEnd w:id="14"/>
      <w:r>
        <w:rPr>
          <w:rFonts w:eastAsia="TimesNewRomanPS-BoldMT" w:cs="SimSun"/>
          <w:bCs/>
          <w:sz w:val="22"/>
          <w:lang w:eastAsia="zh-CN"/>
        </w:rPr>
        <w:t xml:space="preserve"> = [ -3.0613 – (-3</w:t>
      </w:r>
      <w:proofErr w:type="gramStart"/>
      <w:r>
        <w:rPr>
          <w:rFonts w:eastAsia="TimesNewRomanPS-BoldMT" w:cs="SimSun"/>
          <w:bCs/>
          <w:sz w:val="22"/>
          <w:lang w:eastAsia="zh-CN"/>
        </w:rPr>
        <w:t>) ]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 / (1.01 – 1) = -0.0613 / 0.01 = </w:t>
      </w:r>
      <w:r w:rsidR="008224BF">
        <w:rPr>
          <w:rFonts w:eastAsia="TimesNewRomanPS-BoldMT" w:cs="SimSun"/>
          <w:bCs/>
          <w:sz w:val="22"/>
          <w:lang w:eastAsia="zh-CN"/>
        </w:rPr>
        <w:t>-</w:t>
      </w:r>
      <w:r>
        <w:rPr>
          <w:rFonts w:eastAsia="TimesNewRomanPS-BoldMT" w:cs="SimSun"/>
          <w:bCs/>
          <w:sz w:val="22"/>
          <w:lang w:eastAsia="zh-CN"/>
        </w:rPr>
        <w:t>6.13</w:t>
      </w:r>
    </w:p>
    <w:p w14:paraId="5DD60B84" w14:textId="77777777" w:rsidR="00F466B1" w:rsidRDefault="00F466B1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07381BD5" w14:textId="77777777" w:rsidR="00F466B1" w:rsidRPr="00CF5E46" w:rsidRDefault="00F466B1" w:rsidP="00F466B1">
      <w:pPr>
        <w:pStyle w:val="ListParagraph"/>
        <w:numPr>
          <w:ilvl w:val="0"/>
          <w:numId w:val="13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</w:t>
      </w:r>
      <w:proofErr w:type="gramStart"/>
      <w:r w:rsidRPr="00854F95">
        <w:rPr>
          <w:rFonts w:eastAsia="TimesNewRomanPS-BoldMT" w:cs="SimSun"/>
          <w:bCs/>
          <w:sz w:val="22"/>
          <w:lang w:eastAsia="zh-CN"/>
        </w:rPr>
        <w:t>S(</w:t>
      </w:r>
      <w:proofErr w:type="gramEnd"/>
      <w:r w:rsidRPr="00854F95">
        <w:rPr>
          <w:rFonts w:eastAsia="TimesNewRomanPS-BoldMT" w:cs="SimSun"/>
          <w:bCs/>
          <w:sz w:val="22"/>
          <w:lang w:eastAsia="zh-CN"/>
        </w:rPr>
        <w:t>1) = 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(π)</m:t>
        </m:r>
      </m:oMath>
      <w:r w:rsidRPr="00854F95">
        <w:rPr>
          <w:rFonts w:eastAsia="TimesNewRomanPS-BoldMT" w:cs="SimSun"/>
          <w:sz w:val="22"/>
          <w:lang w:eastAsia="zh-CN"/>
        </w:rPr>
        <w:t xml:space="preserve">= 2*0 + 3*( -1) = </w:t>
      </w:r>
      <w:r>
        <w:rPr>
          <w:rFonts w:eastAsia="TimesNewRomanPS-BoldMT" w:cs="SimSun"/>
          <w:sz w:val="22"/>
          <w:lang w:eastAsia="zh-CN"/>
        </w:rPr>
        <w:t>-3</w:t>
      </w:r>
    </w:p>
    <w:p w14:paraId="0E907E0B" w14:textId="082A6666" w:rsidR="00F466B1" w:rsidRPr="00F466B1" w:rsidRDefault="00F466B1" w:rsidP="00F466B1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w:proofErr w:type="gramStart"/>
      <w:r>
        <w:rPr>
          <w:rFonts w:eastAsia="TimesNewRomanPS-BoldMT" w:cs="SimSun"/>
          <w:bCs/>
          <w:sz w:val="22"/>
          <w:lang w:eastAsia="zh-CN"/>
        </w:rPr>
        <w:t>S(</w:t>
      </w:r>
      <w:proofErr w:type="gramEnd"/>
      <w:r>
        <w:rPr>
          <w:rFonts w:eastAsia="TimesNewRomanPS-BoldMT" w:cs="SimSun"/>
          <w:bCs/>
          <w:sz w:val="22"/>
          <w:lang w:eastAsia="zh-CN"/>
        </w:rPr>
        <w:t>1.0</w:t>
      </w:r>
      <w:r w:rsidR="00F067A9">
        <w:rPr>
          <w:rFonts w:eastAsia="TimesNewRomanPS-BoldMT" w:cs="SimSun"/>
          <w:bCs/>
          <w:sz w:val="22"/>
          <w:lang w:eastAsia="zh-CN"/>
        </w:rPr>
        <w:t>0</w:t>
      </w:r>
      <w:r>
        <w:rPr>
          <w:rFonts w:eastAsia="TimesNewRomanPS-BoldMT" w:cs="SimSun"/>
          <w:bCs/>
          <w:sz w:val="22"/>
          <w:lang w:eastAsia="zh-CN"/>
        </w:rPr>
        <w:t xml:space="preserve">1)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π*1.001)+3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(π*1.001)</m:t>
        </m:r>
      </m:oMath>
      <w:r>
        <w:rPr>
          <w:rFonts w:eastAsia="TimesNewRomanPS-BoldMT" w:cs="SimSun"/>
          <w:sz w:val="22"/>
          <w:lang w:eastAsia="zh-CN"/>
        </w:rPr>
        <w:t xml:space="preserve"> = </w:t>
      </w:r>
      <w:r w:rsidRPr="00854F95">
        <w:rPr>
          <w:rFonts w:eastAsia="TimesNewRomanPS-BoldMT" w:cs="SimSun"/>
          <w:bCs/>
          <w:sz w:val="22"/>
          <w:lang w:eastAsia="zh-CN"/>
        </w:rPr>
        <w:t>2sin(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1.001π)+3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(1.001π)</m:t>
        </m:r>
      </m:oMath>
    </w:p>
    <w:p w14:paraId="387366ED" w14:textId="4C273027" w:rsidR="00F466B1" w:rsidRDefault="00F466B1" w:rsidP="00F466B1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     = 2* (-0.00314) + 3 * ( -0.999995) = </w:t>
      </w:r>
      <w:r w:rsidR="003D5E76">
        <w:rPr>
          <w:rFonts w:eastAsia="TimesNewRomanPS-BoldMT" w:cs="SimSun"/>
          <w:bCs/>
          <w:sz w:val="22"/>
          <w:lang w:eastAsia="zh-CN"/>
        </w:rPr>
        <w:t>(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="003D5E76">
        <w:rPr>
          <w:rFonts w:eastAsia="TimesNewRomanPS-BoldMT" w:cs="SimSun"/>
          <w:bCs/>
          <w:sz w:val="22"/>
          <w:lang w:eastAsia="zh-CN"/>
        </w:rPr>
        <w:t xml:space="preserve">-0.00628) </w:t>
      </w:r>
      <w:r>
        <w:rPr>
          <w:rFonts w:eastAsia="TimesNewRomanPS-BoldMT" w:cs="SimSun"/>
          <w:bCs/>
          <w:sz w:val="22"/>
          <w:lang w:eastAsia="zh-CN"/>
        </w:rPr>
        <w:t>+ (-2.999985)</w:t>
      </w:r>
      <w:r w:rsidR="003D5E76">
        <w:rPr>
          <w:rFonts w:eastAsia="TimesNewRomanPS-BoldMT" w:cs="SimSun"/>
          <w:bCs/>
          <w:sz w:val="22"/>
          <w:lang w:eastAsia="zh-CN"/>
        </w:rPr>
        <w:t xml:space="preserve"> =</w:t>
      </w:r>
      <w:r w:rsidR="009E4BB9">
        <w:rPr>
          <w:rFonts w:eastAsia="TimesNewRomanPS-BoldMT" w:cs="SimSun"/>
          <w:bCs/>
          <w:sz w:val="22"/>
          <w:lang w:eastAsia="zh-CN"/>
        </w:rPr>
        <w:t>-</w:t>
      </w:r>
      <w:r w:rsidR="003D5E76">
        <w:rPr>
          <w:rFonts w:eastAsia="TimesNewRomanPS-BoldMT" w:cs="SimSun"/>
          <w:bCs/>
          <w:sz w:val="22"/>
          <w:lang w:eastAsia="zh-CN"/>
        </w:rPr>
        <w:t xml:space="preserve"> 3.006265</w:t>
      </w:r>
    </w:p>
    <w:p w14:paraId="41C30987" w14:textId="77777777" w:rsidR="009E4BB9" w:rsidRDefault="009E4BB9" w:rsidP="00F466B1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</w:p>
    <w:p w14:paraId="33D87CF5" w14:textId="1FE0EF9B" w:rsidR="009E4BB9" w:rsidRPr="00F466B1" w:rsidRDefault="009E4BB9" w:rsidP="00F466B1">
      <w:pPr>
        <w:pStyle w:val="ListParagraph"/>
        <w:snapToGrid w:val="0"/>
        <w:ind w:left="780"/>
        <w:contextualSpacing/>
        <w:rPr>
          <w:rFonts w:eastAsia="TimesNewRomanPS-BoldMT" w:cs="SimSun"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>∆</m:t>
        </m:r>
      </m:oMath>
      <w:r>
        <w:rPr>
          <w:rFonts w:eastAsia="TimesNewRomanPS-BoldMT" w:cs="SimSun"/>
          <w:bCs/>
          <w:sz w:val="22"/>
          <w:lang w:eastAsia="zh-CN"/>
        </w:rPr>
        <w:t>V = [ -3.006265 – (-3)] / (1.001-1) =</w:t>
      </w:r>
      <w:r w:rsidR="008224BF">
        <w:rPr>
          <w:rFonts w:eastAsia="TimesNewRomanPS-BoldMT" w:cs="SimSun"/>
          <w:bCs/>
          <w:sz w:val="22"/>
          <w:lang w:eastAsia="zh-CN"/>
        </w:rPr>
        <w:t xml:space="preserve"> -</w:t>
      </w:r>
      <w:r>
        <w:rPr>
          <w:rFonts w:eastAsia="TimesNewRomanPS-BoldMT" w:cs="SimSun"/>
          <w:bCs/>
          <w:sz w:val="22"/>
          <w:lang w:eastAsia="zh-CN"/>
        </w:rPr>
        <w:t xml:space="preserve"> 6.265</w:t>
      </w:r>
    </w:p>
    <w:p w14:paraId="0FDD86CD" w14:textId="5840204B" w:rsidR="00F466B1" w:rsidRPr="00F466B1" w:rsidRDefault="00F466B1" w:rsidP="00F466B1">
      <w:pPr>
        <w:pStyle w:val="ListParagraph"/>
        <w:snapToGrid w:val="0"/>
        <w:ind w:left="780"/>
        <w:contextualSpacing/>
        <w:rPr>
          <w:rFonts w:eastAsia="TimesNewRomanPS-BoldMT" w:cs="SimSun"/>
          <w:bCs/>
          <w:sz w:val="22"/>
          <w:lang w:eastAsia="zh-CN"/>
        </w:rPr>
      </w:pPr>
    </w:p>
    <w:p w14:paraId="3E69D348" w14:textId="77777777" w:rsidR="00F466B1" w:rsidRPr="00CF5E46" w:rsidRDefault="00F466B1" w:rsidP="00CF5E46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97F8ABE" w14:textId="606927C7" w:rsidR="00460B3D" w:rsidRDefault="008879CE" w:rsidP="00E16BF8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>(b) Estimate the instantaneous velocity of the particle</w:t>
      </w:r>
      <w:r w:rsidR="00E16BF8">
        <w:rPr>
          <w:rFonts w:eastAsia="TimesNewRomanPS-BoldMT" w:cs="SimSun"/>
          <w:bCs/>
          <w:sz w:val="22"/>
          <w:lang w:eastAsia="zh-CN"/>
        </w:rPr>
        <w:t xml:space="preserve"> </w:t>
      </w:r>
      <w:r w:rsidR="00D30A0D">
        <w:rPr>
          <w:rFonts w:eastAsia="TimesNewRomanPS-BoldMT" w:cs="SimSun"/>
          <w:bCs/>
          <w:sz w:val="22"/>
          <w:lang w:eastAsia="zh-CN"/>
        </w:rPr>
        <w:t xml:space="preserve">in </w:t>
      </w:r>
      <w:r w:rsidR="00D30A0D" w:rsidRPr="00CE49FA">
        <w:rPr>
          <w:rFonts w:eastAsia="TimesNewRomanPS-BoldMT" w:cs="SimSun"/>
          <w:bCs/>
          <w:color w:val="FF0000"/>
          <w:sz w:val="22"/>
          <w:lang w:eastAsia="zh-CN"/>
        </w:rPr>
        <w:t xml:space="preserve">Excel </w:t>
      </w:r>
      <w:r w:rsidRPr="00E16BF8">
        <w:rPr>
          <w:rFonts w:eastAsia="TimesNewRomanPS-BoldMT" w:cs="SimSun"/>
          <w:bCs/>
          <w:sz w:val="22"/>
          <w:lang w:eastAsia="zh-CN"/>
        </w:rPr>
        <w:t xml:space="preserve">when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68357241" w14:textId="6CD71731" w:rsidR="00F51A62" w:rsidRPr="00F51A62" w:rsidRDefault="00F51A62" w:rsidP="00F51A62">
      <w:pPr>
        <w:snapToGrid w:val="0"/>
        <w:contextualSpacing/>
        <w:rPr>
          <w:rFonts w:eastAsia="TimesNewRomanPS-BoldMT" w:cs="SimSun"/>
          <w:sz w:val="22"/>
          <w:lang w:eastAsia="zh-CN"/>
        </w:rPr>
      </w:pPr>
      <w:r w:rsidRPr="00F51A62">
        <w:rPr>
          <w:rFonts w:eastAsia="TimesNewRomanPS-BoldMT" w:cs="SimSun"/>
          <w:sz w:val="22"/>
          <w:lang w:eastAsia="zh-CN"/>
        </w:rPr>
        <w:t xml:space="preserve">ANS: </w:t>
      </w:r>
    </w:p>
    <w:p w14:paraId="6B6E7F09" w14:textId="77777777" w:rsidR="00F067A9" w:rsidRDefault="00F067A9" w:rsidP="00E16BF8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</w:p>
    <w:p w14:paraId="629FBF2C" w14:textId="1F5F4E65" w:rsidR="00320B04" w:rsidRPr="00F642D2" w:rsidRDefault="00000000" w:rsidP="00320B04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t →1</m:t>
                  </m:r>
                </m:lim>
              </m:limLow>
            </m:fName>
            <m:e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bCs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+3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i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</m:e>
          </m:func>
        </m:oMath>
      </m:oMathPara>
    </w:p>
    <w:p w14:paraId="3ACE90A5" w14:textId="0371F229" w:rsidR="00F067A9" w:rsidRDefault="0029544B" w:rsidP="00E16BF8">
      <w:pPr>
        <w:pStyle w:val="ListParagraph"/>
        <w:snapToGrid w:val="0"/>
        <w:contextualSpacing/>
        <w:rPr>
          <w:rFonts w:eastAsia="TimesNewRomanPS-BoldMT" w:cs="SimSun"/>
          <w:sz w:val="22"/>
          <w:szCs w:val="22"/>
          <w:lang w:eastAsia="zh-CN"/>
        </w:rPr>
      </w:pPr>
      <w:bookmarkStart w:id="15" w:name="_Hlk138148820"/>
      <w:r>
        <w:rPr>
          <w:rFonts w:eastAsia="TimesNewRomanPS-BoldMT" w:cs="SimSun"/>
          <w:sz w:val="22"/>
          <w:lang w:eastAsia="zh-CN"/>
        </w:rPr>
        <w:t>F(x) =</w:t>
      </w:r>
      <w:proofErr w:type="gramStart"/>
      <w:r>
        <w:rPr>
          <w:rFonts w:eastAsia="TimesNewRomanPS-BoldMT" w:cs="SimSun"/>
          <w:sz w:val="22"/>
          <w:lang w:eastAsia="zh-CN"/>
        </w:rPr>
        <w:t xml:space="preserve">   </w:t>
      </w:r>
      <w:r w:rsidRPr="00ED2CE0">
        <w:rPr>
          <w:rFonts w:eastAsia="TimesNewRomanPS-BoldMT" w:cs="SimSun"/>
          <w:sz w:val="36"/>
          <w:szCs w:val="36"/>
          <w:lang w:eastAsia="zh-CN"/>
        </w:rPr>
        <w:t>{</w:t>
      </w:r>
      <w:proofErr w:type="gramEnd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i/>
                <w:sz w:val="22"/>
                <w:szCs w:val="22"/>
                <w:lang w:eastAsia="zh-CN"/>
              </w:rPr>
            </m:ctrlPr>
          </m:mPr>
          <m:mr>
            <m:e>
              <w:bookmarkStart w:id="16" w:name="_Hlk138148554"/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bCs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+3</m:t>
              </m:r>
              <m:func>
                <m:funcPr>
                  <m:ctrlPr>
                    <w:rPr>
                      <w:rFonts w:ascii="Cambria Math" w:eastAsia="TimesNewRomanPS-BoldMT" w:hAnsi="Cambria Math" w:cs="SimSun"/>
                      <w:i/>
                      <w:sz w:val="22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i/>
                          <w:sz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NewRomanPS-BoldMT" w:hAnsi="Cambria Math" w:cs="SimSun"/>
                          <w:sz w:val="22"/>
                          <w:lang w:eastAsia="zh-CN"/>
                        </w:rPr>
                        <m:t>πt</m:t>
                      </m:r>
                    </m:e>
                  </m:d>
                </m:e>
              </m:func>
              <w:bookmarkEnd w:id="16"/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 if t ≠1</m:t>
              </m:r>
            </m:e>
          </m:mr>
          <m:mr>
            <m:e>
              <m:r>
                <w:rPr>
                  <w:rFonts w:ascii="Cambria Math" w:eastAsia="TimesNewRomanPS-BoldMT" w:hAnsi="Cambria Math" w:cs="SimSun"/>
                  <w:sz w:val="22"/>
                  <w:szCs w:val="22"/>
                  <w:lang w:eastAsia="zh-CN"/>
                </w:rPr>
                <m:t>-6.2832                      if t=1</m:t>
              </m:r>
            </m:e>
          </m:mr>
        </m:m>
      </m:oMath>
      <w:bookmarkEnd w:id="15"/>
      <w:r w:rsidR="00320B04">
        <w:rPr>
          <w:rFonts w:eastAsia="TimesNewRomanPS-BoldMT" w:cs="SimSun"/>
          <w:sz w:val="22"/>
          <w:szCs w:val="22"/>
          <w:lang w:eastAsia="zh-CN"/>
        </w:rPr>
        <w:t xml:space="preserve">         </w:t>
      </w:r>
    </w:p>
    <w:p w14:paraId="40822109" w14:textId="77777777" w:rsidR="00F51A62" w:rsidRDefault="00F51A62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1FDFAC6" w14:textId="4563B016" w:rsidR="008879CE" w:rsidRPr="00D230C6" w:rsidRDefault="008C5415" w:rsidP="00320B04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noProof/>
        </w:rPr>
        <w:drawing>
          <wp:inline distT="0" distB="0" distL="0" distR="0" wp14:anchorId="4DB8F026" wp14:editId="5FB86792">
            <wp:extent cx="3541900" cy="2277835"/>
            <wp:effectExtent l="0" t="0" r="1905" b="8255"/>
            <wp:docPr id="1313128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893BF5-2D3C-C82A-41EC-55756D0552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00AF6">
        <w:rPr>
          <w:rFonts w:eastAsia="TimesNewRomanPS-BoldMT" w:cs="SimSun"/>
          <w:bCs/>
          <w:sz w:val="22"/>
          <w:lang w:eastAsia="zh-CN"/>
        </w:rPr>
        <w:t xml:space="preserve">       </w:t>
      </w:r>
      <w:r w:rsidR="00200AF6" w:rsidRPr="00200AF6">
        <w:rPr>
          <w:noProof/>
        </w:rPr>
        <w:drawing>
          <wp:inline distT="0" distB="0" distL="0" distR="0" wp14:anchorId="12A5CC2B" wp14:editId="2AF8BA85">
            <wp:extent cx="1198051" cy="2340145"/>
            <wp:effectExtent l="0" t="0" r="2540" b="3175"/>
            <wp:docPr id="1821269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056" cy="237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39CB" w14:textId="77777777" w:rsidR="003D61F2" w:rsidRPr="003D61F2" w:rsidRDefault="003D61F2" w:rsidP="003D61F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lastRenderedPageBreak/>
        <w:t>(a) Estimate the value of</w:t>
      </w:r>
    </w:p>
    <w:bookmarkStart w:id="17" w:name="_Hlk137984363"/>
    <w:p w14:paraId="0CD825F9" w14:textId="77777777" w:rsidR="003D61F2" w:rsidRPr="003D61F2" w:rsidRDefault="00000000" w:rsidP="003D61F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(πx)</m:t>
                  </m:r>
                </m:den>
              </m:f>
            </m:e>
          </m:func>
        </m:oMath>
      </m:oMathPara>
    </w:p>
    <w:bookmarkEnd w:id="17"/>
    <w:p w14:paraId="5B35736F" w14:textId="77777777" w:rsid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C9A4916" w14:textId="77777777" w:rsidR="003D61F2" w:rsidRP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 xml:space="preserve">by graphing the function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w:bookmarkStart w:id="18" w:name="_Hlk138148861"/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func>
              </m:e>
            </m:d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</m:t>
            </m:r>
            <m:func>
              <m:func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π</m:t>
                </m:r>
              </m:e>
            </m:func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x)</m:t>
            </m:r>
          </m:den>
        </m:f>
      </m:oMath>
      <w:bookmarkEnd w:id="18"/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CD520C">
        <w:rPr>
          <w:rFonts w:eastAsia="TimesNewRomanPS-BoldMT" w:cs="SimSun"/>
          <w:bCs/>
          <w:color w:val="FF0000"/>
          <w:sz w:val="24"/>
          <w:lang w:eastAsia="zh-CN"/>
        </w:rPr>
        <w:t>Excel</w:t>
      </w:r>
      <w:r>
        <w:rPr>
          <w:rFonts w:eastAsia="TimesNewRomanPS-BoldMT" w:cs="SimSun"/>
          <w:bCs/>
          <w:sz w:val="24"/>
          <w:lang w:eastAsia="zh-CN"/>
        </w:rPr>
        <w:t xml:space="preserve">. </w:t>
      </w:r>
      <w:r w:rsidRPr="003D61F2">
        <w:rPr>
          <w:rFonts w:eastAsia="TimesNewRomanPS-BoldMT" w:cs="SimSun"/>
          <w:bCs/>
          <w:sz w:val="24"/>
          <w:lang w:eastAsia="zh-CN"/>
        </w:rPr>
        <w:t>State your answer correct to two decimal places.</w:t>
      </w:r>
    </w:p>
    <w:p w14:paraId="4759506A" w14:textId="1AB77259" w:rsidR="00D230C6" w:rsidRDefault="00D230C6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ANS: </w:t>
      </w:r>
    </w:p>
    <w:p w14:paraId="2C265A02" w14:textId="329FC20F" w:rsidR="003605FF" w:rsidRPr="003D61F2" w:rsidRDefault="00300406" w:rsidP="003605FF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       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sin⁡</m:t>
                </m:r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(x)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sin⁡</m:t>
                </m:r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(πx)</m:t>
                </m:r>
              </m:den>
            </m:f>
          </m:e>
        </m:func>
      </m:oMath>
      <w:r w:rsidR="003605FF">
        <w:rPr>
          <w:rFonts w:eastAsia="TimesNewRomanPS-BoldMT" w:cs="SimSun"/>
          <w:bCs/>
          <w:sz w:val="22"/>
          <w:lang w:eastAsia="zh-CN"/>
        </w:rPr>
        <w:t xml:space="preserve"> = </w:t>
      </w:r>
      <w:r w:rsidR="00531A3C">
        <w:rPr>
          <w:rFonts w:eastAsia="TimesNewRomanPS-BoldMT" w:cs="SimSun"/>
          <w:bCs/>
          <w:sz w:val="22"/>
          <w:lang w:eastAsia="zh-CN"/>
        </w:rPr>
        <w:t>0.32</w:t>
      </w:r>
    </w:p>
    <w:p w14:paraId="008B86BC" w14:textId="3028FD1B" w:rsidR="003605FF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83ADD18" w14:textId="0D0F6DC7" w:rsidR="00D230C6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</w:t>
      </w:r>
      <w:r w:rsidR="00300406">
        <w:rPr>
          <w:noProof/>
        </w:rPr>
        <w:drawing>
          <wp:inline distT="0" distB="0" distL="0" distR="0" wp14:anchorId="23F31C99" wp14:editId="7A74B447">
            <wp:extent cx="3359426" cy="2234537"/>
            <wp:effectExtent l="0" t="0" r="12700" b="13970"/>
            <wp:docPr id="8803233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1FFF40-22C8-D83F-E0E2-0F7145A30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0F4C5A" w14:textId="77777777" w:rsidR="003605FF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8C67843" w14:textId="77777777" w:rsidR="003605FF" w:rsidRPr="00D230C6" w:rsidRDefault="003605FF" w:rsidP="00D230C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499F837" w14:textId="1E63FC20" w:rsidR="00AE5C3F" w:rsidRDefault="003D61F2" w:rsidP="00685C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 xml:space="preserve">(b) Check your answer in part (a) by evaluating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f(x)</m:t>
        </m:r>
      </m:oMath>
      <w:r w:rsidR="00685C64">
        <w:rPr>
          <w:rFonts w:eastAsia="TimesNewRomanPS-BoldMT" w:cs="SimSun"/>
          <w:bCs/>
          <w:sz w:val="24"/>
          <w:lang w:eastAsia="zh-CN"/>
        </w:rPr>
        <w:t xml:space="preserve"> </w:t>
      </w:r>
      <w:r w:rsidRPr="003D61F2">
        <w:rPr>
          <w:rFonts w:eastAsia="TimesNewRomanPS-BoldMT" w:cs="SimSun"/>
          <w:bCs/>
          <w:sz w:val="24"/>
          <w:lang w:eastAsia="zh-CN"/>
        </w:rPr>
        <w:t>for</w:t>
      </w:r>
      <w:r w:rsidR="00685C64">
        <w:rPr>
          <w:rFonts w:eastAsia="TimesNewRomanPS-BoldMT" w:cs="SimSun"/>
          <w:bCs/>
          <w:sz w:val="24"/>
          <w:lang w:eastAsia="zh-CN"/>
        </w:rPr>
        <w:t xml:space="preserve"> </w:t>
      </w:r>
      <w:r w:rsidRPr="00685C64">
        <w:rPr>
          <w:rFonts w:eastAsia="TimesNewRomanPS-BoldMT" w:cs="SimSun"/>
          <w:bCs/>
          <w:sz w:val="24"/>
          <w:lang w:eastAsia="zh-CN"/>
        </w:rPr>
        <w:t xml:space="preserve">values of </w:t>
      </w:r>
      <w:r w:rsidRPr="00685C64">
        <w:rPr>
          <w:rFonts w:eastAsia="TimesNewRomanPS-BoldMT" w:cs="SimSun"/>
          <w:bCs/>
          <w:i/>
          <w:sz w:val="24"/>
          <w:lang w:eastAsia="zh-CN"/>
        </w:rPr>
        <w:t xml:space="preserve">x </w:t>
      </w:r>
      <w:r w:rsidRPr="00685C64">
        <w:rPr>
          <w:rFonts w:eastAsia="TimesNewRomanPS-BoldMT" w:cs="SimSun"/>
          <w:bCs/>
          <w:sz w:val="24"/>
          <w:lang w:eastAsia="zh-CN"/>
        </w:rPr>
        <w:t>that approach</w:t>
      </w:r>
      <w:r w:rsidR="00685C64">
        <w:rPr>
          <w:rFonts w:eastAsia="TimesNewRomanPS-BoldMT" w:cs="SimSun"/>
          <w:bCs/>
          <w:sz w:val="24"/>
          <w:lang w:eastAsia="zh-CN"/>
        </w:rPr>
        <w:t>es</w:t>
      </w:r>
      <w:r w:rsidRPr="00685C64">
        <w:rPr>
          <w:rFonts w:eastAsia="TimesNewRomanPS-BoldMT" w:cs="SimSun"/>
          <w:bCs/>
          <w:sz w:val="24"/>
          <w:lang w:eastAsia="zh-CN"/>
        </w:rPr>
        <w:t xml:space="preserve"> 0</w:t>
      </w:r>
      <w:r w:rsidR="0074158F">
        <w:rPr>
          <w:rFonts w:eastAsia="TimesNewRomanPS-BoldMT" w:cs="SimSun"/>
          <w:bCs/>
          <w:sz w:val="24"/>
          <w:lang w:eastAsia="zh-CN"/>
        </w:rPr>
        <w:t xml:space="preserve"> in </w:t>
      </w:r>
      <w:r w:rsidR="0074158F" w:rsidRPr="00CD520C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Pr="00685C64">
        <w:rPr>
          <w:rFonts w:eastAsia="TimesNewRomanPS-BoldMT" w:cs="SimSun"/>
          <w:bCs/>
          <w:sz w:val="24"/>
          <w:lang w:eastAsia="zh-CN"/>
        </w:rPr>
        <w:t>.</w:t>
      </w:r>
    </w:p>
    <w:p w14:paraId="70BC768D" w14:textId="77777777" w:rsidR="00300406" w:rsidRDefault="00300406" w:rsidP="00685C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58027E1" w14:textId="77777777" w:rsidR="00300406" w:rsidRDefault="00300406" w:rsidP="00685C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112D8024" w14:textId="14FDE7B2" w:rsidR="003D61F2" w:rsidRPr="00320B04" w:rsidRDefault="00300406" w:rsidP="00320B0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00406">
        <w:rPr>
          <w:noProof/>
        </w:rPr>
        <w:drawing>
          <wp:inline distT="0" distB="0" distL="0" distR="0" wp14:anchorId="69A69166" wp14:editId="32C46009">
            <wp:extent cx="1911962" cy="2766323"/>
            <wp:effectExtent l="0" t="0" r="0" b="0"/>
            <wp:docPr id="9601661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937" cy="278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B04">
        <w:rPr>
          <w:rFonts w:eastAsia="TimesNewRomanPS-BoldMT" w:cs="SimSun"/>
          <w:bCs/>
          <w:sz w:val="24"/>
          <w:lang w:eastAsia="zh-CN"/>
        </w:rPr>
        <w:t xml:space="preserve">         </w:t>
      </w:r>
      <w:r w:rsidR="00320B04">
        <w:rPr>
          <w:rFonts w:eastAsia="TimesNewRomanPS-BoldMT" w:cs="SimSun"/>
          <w:sz w:val="22"/>
          <w:lang w:eastAsia="zh-CN"/>
        </w:rPr>
        <w:t>F(x) =</w:t>
      </w:r>
      <w:proofErr w:type="gramStart"/>
      <w:r w:rsidR="00320B04">
        <w:rPr>
          <w:rFonts w:eastAsia="TimesNewRomanPS-BoldMT" w:cs="SimSun"/>
          <w:sz w:val="22"/>
          <w:lang w:eastAsia="zh-CN"/>
        </w:rPr>
        <w:t xml:space="preserve">   </w:t>
      </w:r>
      <w:r w:rsidR="00320B04" w:rsidRPr="00ED2CE0">
        <w:rPr>
          <w:rFonts w:eastAsia="TimesNewRomanPS-BoldMT" w:cs="SimSun"/>
          <w:sz w:val="36"/>
          <w:szCs w:val="36"/>
          <w:lang w:eastAsia="zh-CN"/>
        </w:rPr>
        <w:t>{</w:t>
      </w:r>
      <w:proofErr w:type="gramEnd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i/>
                <w:sz w:val="22"/>
                <w:szCs w:val="22"/>
                <w:lang w:eastAsia="zh-CN"/>
              </w:rPr>
            </m:ctrlPr>
          </m:mPr>
          <m:mr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TimesNewRomanPS-BoldMT" w:hAnsi="Cambria Math" w:cs="SimSun"/>
                              <w:bCs/>
                              <w:i/>
                              <w:sz w:val="24"/>
                              <w:lang w:eastAsia="zh-C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NewRomanPS-BoldMT" w:hAnsi="Cambria Math" w:cs="SimSun"/>
                              <w:sz w:val="24"/>
                              <w:lang w:eastAsia="zh-C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TimesNewRomanPS-BoldMT" w:hAnsi="Cambria Math" w:cs="SimSun"/>
                              <w:sz w:val="24"/>
                              <w:lang w:eastAsia="zh-CN"/>
                            </w:rPr>
                            <m:t>x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π</m:t>
                      </m:r>
                    </m:e>
                  </m:func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x)</m:t>
                  </m:r>
                </m:den>
              </m:f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 xml:space="preserve">              if x ≠0</m:t>
              </m:r>
            </m:e>
          </m:mr>
          <m:mr>
            <m:e>
              <m:r>
                <w:rPr>
                  <w:rFonts w:ascii="Cambria Math" w:eastAsia="TimesNewRomanPS-BoldMT" w:hAnsi="Cambria Math" w:cs="SimSun"/>
                  <w:sz w:val="22"/>
                  <w:szCs w:val="22"/>
                  <w:lang w:eastAsia="zh-CN"/>
                </w:rPr>
                <m:t>0.32                     if x=0</m:t>
              </m:r>
            </m:e>
          </m:mr>
        </m:m>
      </m:oMath>
    </w:p>
    <w:p w14:paraId="1999A080" w14:textId="77777777" w:rsidR="00AF6810" w:rsidRDefault="00AF6810" w:rsidP="008832A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8832A0">
        <w:rPr>
          <w:rFonts w:eastAsia="TimesNewRomanPS-BoldMT" w:cs="SimSun"/>
          <w:bCs/>
          <w:sz w:val="24"/>
          <w:lang w:eastAsia="zh-CN"/>
        </w:rPr>
        <w:lastRenderedPageBreak/>
        <w:t>(a) Est</w:t>
      </w:r>
      <w:r w:rsidR="008832A0">
        <w:rPr>
          <w:rFonts w:eastAsia="TimesNewRomanPS-BoldMT" w:cs="SimSun"/>
          <w:bCs/>
          <w:sz w:val="24"/>
          <w:lang w:eastAsia="zh-CN"/>
        </w:rPr>
        <w:t xml:space="preserve">imate the value of the limit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w:r w:rsidRPr="008832A0">
        <w:rPr>
          <w:rFonts w:eastAsia="TimesNewRomanPS-BoldMT" w:cs="SimSun"/>
          <w:bCs/>
          <w:sz w:val="24"/>
          <w:lang w:eastAsia="zh-CN"/>
        </w:rPr>
        <w:t>to</w:t>
      </w:r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w:r w:rsidRPr="008832A0">
        <w:rPr>
          <w:rFonts w:eastAsia="TimesNewRomanPS-BoldMT" w:cs="SimSun"/>
          <w:bCs/>
          <w:sz w:val="24"/>
          <w:lang w:eastAsia="zh-CN"/>
        </w:rPr>
        <w:t>five decimal places. Does this number look familiar?</w:t>
      </w:r>
    </w:p>
    <w:p w14:paraId="35AF038D" w14:textId="77777777" w:rsidR="008832A0" w:rsidRDefault="008832A0" w:rsidP="008832A0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631B7D69" w14:textId="006E670E" w:rsidR="002B3187" w:rsidRDefault="009A75C0" w:rsidP="009A75C0">
      <w:pPr>
        <w:pStyle w:val="ListParagraph"/>
        <w:autoSpaceDE w:val="0"/>
        <w:autoSpaceDN w:val="0"/>
        <w:adjustRightInd w:val="0"/>
        <w:ind w:left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ANS:</w:t>
      </w:r>
    </w:p>
    <w:p w14:paraId="3A0AEDE0" w14:textId="3E2CB970" w:rsidR="002B3187" w:rsidRDefault="002B3187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(a) </w:t>
      </w:r>
      <w:r w:rsidR="009A75C0">
        <w:rPr>
          <w:rFonts w:eastAsia="TimesNewRomanPS-BoldMT" w:cs="SimSun"/>
          <w:bCs/>
          <w:sz w:val="24"/>
          <w:lang w:eastAsia="zh-CN"/>
        </w:rPr>
        <w:t xml:space="preserve">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r w:rsidR="009A75C0">
        <w:rPr>
          <w:rFonts w:eastAsia="TimesNewRomanPS-BoldMT" w:cs="SimSun"/>
          <w:bCs/>
          <w:sz w:val="24"/>
          <w:lang w:eastAsia="zh-CN"/>
        </w:rPr>
        <w:t xml:space="preserve"> = </w:t>
      </w:r>
      <w:proofErr w:type="gramStart"/>
      <w:r w:rsidR="008947C5">
        <w:rPr>
          <w:rFonts w:eastAsia="TimesNewRomanPS-BoldMT" w:cs="SimSun"/>
          <w:bCs/>
          <w:sz w:val="24"/>
          <w:lang w:eastAsia="zh-CN"/>
        </w:rPr>
        <w:t>100,001  when</w:t>
      </w:r>
      <w:proofErr w:type="gramEnd"/>
      <w:r w:rsidR="008947C5">
        <w:rPr>
          <w:rFonts w:eastAsia="TimesNewRomanPS-BoldMT" w:cs="SimSun"/>
          <w:bCs/>
          <w:sz w:val="24"/>
          <w:lang w:eastAsia="zh-CN"/>
        </w:rPr>
        <w:t xml:space="preserve"> x&gt;0     </w:t>
      </w:r>
      <w:bookmarkStart w:id="19" w:name="_Hlk138149866"/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bookmarkEnd w:id="19"/>
      <w:r w:rsidR="008947C5">
        <w:rPr>
          <w:rFonts w:eastAsia="TimesNewRomanPS-BoldMT" w:cs="SimSun"/>
          <w:bCs/>
          <w:sz w:val="24"/>
          <w:lang w:eastAsia="zh-CN"/>
        </w:rPr>
        <w:t xml:space="preserve"> = -99,999  when x&lt;0</w:t>
      </w:r>
    </w:p>
    <w:p w14:paraId="2068ABF0" w14:textId="77777777" w:rsidR="007B35EB" w:rsidRDefault="007B35EB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659FD0F" w14:textId="4663DA94" w:rsidR="00EE3E4E" w:rsidRDefault="00EE3E4E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Therefore    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r>
        <w:rPr>
          <w:rFonts w:eastAsia="TimesNewRomanPS-BoldMT" w:cs="SimSun"/>
          <w:bCs/>
          <w:sz w:val="24"/>
          <w:lang w:eastAsia="zh-CN"/>
        </w:rPr>
        <w:t xml:space="preserve">  </w:t>
      </w:r>
      <w:r>
        <w:rPr>
          <w:rFonts w:eastAsia="TimesNewRomanPS-BoldMT"/>
          <w:bCs/>
          <w:sz w:val="24"/>
          <w:lang w:eastAsia="zh-CN"/>
        </w:rPr>
        <w:t>≠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</w:p>
    <w:p w14:paraId="4E3CCD52" w14:textId="2C8BD4ED" w:rsidR="007B35EB" w:rsidRDefault="007B35EB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This function is </w:t>
      </w:r>
      <w:proofErr w:type="gramStart"/>
      <w:r>
        <w:rPr>
          <w:rFonts w:eastAsia="TimesNewRomanPS-BoldMT" w:cs="SimSun"/>
          <w:bCs/>
          <w:sz w:val="24"/>
          <w:lang w:eastAsia="zh-CN"/>
        </w:rPr>
        <w:t>similar to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 the function of y=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den>
        </m:f>
      </m:oMath>
      <w:r>
        <w:rPr>
          <w:rFonts w:eastAsia="TimesNewRomanPS-BoldMT" w:cs="SimSun"/>
          <w:bCs/>
          <w:sz w:val="24"/>
          <w:lang w:eastAsia="zh-CN"/>
        </w:rPr>
        <w:t>, a reciprocal function.</w:t>
      </w:r>
      <w:r w:rsidR="002B3187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09121A8E" w14:textId="77777777" w:rsidR="00EE3E4E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572FA1E" w14:textId="2909FBF6" w:rsidR="00EE3E4E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    </w:t>
      </w:r>
      <w:r w:rsidR="00C03B55" w:rsidRPr="00C03B55">
        <w:drawing>
          <wp:inline distT="0" distB="0" distL="0" distR="0" wp14:anchorId="6BAD3E78" wp14:editId="75C41979">
            <wp:extent cx="1329612" cy="1872129"/>
            <wp:effectExtent l="0" t="0" r="4445" b="0"/>
            <wp:docPr id="46012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857" cy="187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FF6E" w14:textId="77777777" w:rsidR="008E249B" w:rsidRDefault="008E249B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C5583A1" w14:textId="77777777" w:rsidR="00A22996" w:rsidRDefault="00A22996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  <w:r w:rsidRPr="00AF6810">
        <w:rPr>
          <w:rFonts w:eastAsia="TimesNewRomanPS-BoldMT" w:cs="SimSun"/>
          <w:bCs/>
          <w:sz w:val="24"/>
          <w:lang w:eastAsia="zh-CN"/>
        </w:rPr>
        <w:t>(b) Illustrate part (a) by graphing the function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y=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(1+x)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1/x</m:t>
            </m:r>
          </m:sup>
        </m:sSup>
      </m:oMath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033EE6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p w14:paraId="145B24FB" w14:textId="77777777" w:rsidR="00C03B55" w:rsidRDefault="00C03B55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</w:p>
    <w:p w14:paraId="5863D267" w14:textId="77777777" w:rsidR="00C03B55" w:rsidRDefault="00C03B55" w:rsidP="00A2299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</w:p>
    <w:p w14:paraId="2EE92183" w14:textId="1A1791BD" w:rsidR="00EE3E4E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</w:t>
      </w: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379AEA46" wp14:editId="71FA0407">
            <wp:extent cx="3357586" cy="1782079"/>
            <wp:effectExtent l="0" t="0" r="0" b="8890"/>
            <wp:docPr id="699339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33" cy="1785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DAFAA" w14:textId="77777777" w:rsidR="00EE3E4E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3B85CE0" w14:textId="77777777" w:rsidR="00C03B55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</w:t>
      </w:r>
    </w:p>
    <w:p w14:paraId="2A4F4CDA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2A5F419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CB675B7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1F429522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6772B5F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E6DB976" w14:textId="77777777" w:rsidR="00C03B55" w:rsidRDefault="00C03B55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80DD48B" w14:textId="54C7C216" w:rsidR="008E249B" w:rsidRPr="008832A0" w:rsidRDefault="00EE3E4E" w:rsidP="008832A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</w:t>
      </w:r>
    </w:p>
    <w:p w14:paraId="15722C8D" w14:textId="77777777" w:rsidR="00B447CB" w:rsidRPr="008E249B" w:rsidRDefault="00694A7F" w:rsidP="00AF681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>(a) Graph the</w:t>
      </w:r>
      <w:r w:rsidR="00826311">
        <w:rPr>
          <w:rFonts w:eastAsia="TimesNewRomanPS-BoldMT" w:cs="SimSun"/>
          <w:bCs/>
          <w:sz w:val="24"/>
          <w:lang w:eastAsia="zh-CN"/>
        </w:rPr>
        <w:t xml:space="preserve"> function 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hAnsi="Cambria Math" w:cs="TimesLTStd-Italic"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 w:cs="TimesLTStd-Italic"/>
            <w:sz w:val="24"/>
            <w:lang w:eastAsia="zh-CN"/>
          </w:rPr>
          <m:t>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+</m:t>
        </m:r>
        <m:r>
          <m:rPr>
            <m:sty m:val="p"/>
          </m:rPr>
          <w:rPr>
            <w:rFonts w:ascii="Cambria Math" w:hAnsi="Cambria Math" w:cs="TimesLTStd-Italic"/>
            <w:sz w:val="24"/>
            <w:lang w:eastAsia="zh-CN"/>
          </w:rPr>
          <m:t>ln⁡</m:t>
        </m:r>
        <m:r>
          <w:rPr>
            <w:rFonts w:ascii="Cambria Math" w:hAnsi="Cambria Math" w:cs="TimesLTStd-Italic"/>
            <w:sz w:val="24"/>
            <w:lang w:eastAsia="zh-CN"/>
          </w:rPr>
          <m:t>|x-4|</m:t>
        </m:r>
      </m:oMath>
      <w:r w:rsidR="00826311">
        <w:rPr>
          <w:rFonts w:eastAsia="TimesNewRomanPS-BoldMT" w:cs="SimSun"/>
          <w:iCs/>
          <w:sz w:val="24"/>
          <w:lang w:eastAsia="zh-CN"/>
        </w:rPr>
        <w:t xml:space="preserve"> for </w:t>
      </w:r>
      <m:oMath>
        <m:r>
          <m:rPr>
            <m:sty m:val="p"/>
          </m:rPr>
          <w:rPr>
            <w:rFonts w:ascii="Cambria Math" w:eastAsia="TimesNewRomanPS-BoldMT" w:hAnsi="Cambria Math" w:cs="SimSun"/>
            <w:sz w:val="24"/>
            <w:lang w:eastAsia="zh-CN"/>
          </w:rPr>
          <m:t xml:space="preserve">0 </m:t>
        </m:r>
        <m:r>
          <m:rPr>
            <m:sty m:val="p"/>
          </m:rPr>
          <w:rPr>
            <w:rFonts w:ascii="Cambria Math" w:eastAsia="TimesNewRomanPS-BoldMT" w:hAnsi="Cambria Math"/>
            <w:sz w:val="24"/>
            <w:lang w:eastAsia="zh-CN"/>
          </w:rPr>
          <m:t>≤ x ≤ 5</m:t>
        </m:r>
      </m:oMath>
      <w:r w:rsidR="00826311">
        <w:rPr>
          <w:rFonts w:eastAsia="TimesNewRomanPS-BoldMT" w:cs="SimSun"/>
          <w:iCs/>
          <w:sz w:val="24"/>
          <w:lang w:eastAsia="zh-CN"/>
        </w:rPr>
        <w:t xml:space="preserve"> in </w:t>
      </w:r>
      <w:r w:rsidR="00826311" w:rsidRPr="00925BDE">
        <w:rPr>
          <w:rFonts w:eastAsia="TimesNewRomanPS-BoldMT" w:cs="SimSun"/>
          <w:iCs/>
          <w:color w:val="FF0000"/>
          <w:sz w:val="24"/>
          <w:lang w:eastAsia="zh-CN"/>
        </w:rPr>
        <w:t>Excel</w:t>
      </w:r>
      <w:r w:rsidR="00826311">
        <w:rPr>
          <w:rFonts w:eastAsia="TimesNewRomanPS-BoldMT" w:cs="SimSun"/>
          <w:iCs/>
          <w:sz w:val="24"/>
          <w:lang w:eastAsia="zh-CN"/>
        </w:rPr>
        <w:t xml:space="preserve">. Do you think the graph is an accurate representation </w:t>
      </w:r>
      <w:proofErr w:type="spellStart"/>
      <w:r w:rsidR="00826311">
        <w:rPr>
          <w:rFonts w:eastAsia="TimesNewRomanPS-BoldMT" w:cs="SimSun"/>
          <w:iCs/>
          <w:sz w:val="24"/>
          <w:lang w:eastAsia="zh-CN"/>
        </w:rPr>
        <w:t xml:space="preserve">of </w:t>
      </w:r>
      <w:r w:rsidR="00826311" w:rsidRPr="00826311">
        <w:rPr>
          <w:rFonts w:eastAsia="TimesNewRomanPS-BoldMT" w:cs="SimSun"/>
          <w:i/>
          <w:iCs/>
          <w:sz w:val="24"/>
          <w:lang w:eastAsia="zh-CN"/>
        </w:rPr>
        <w:t>f</w:t>
      </w:r>
      <w:proofErr w:type="spellEnd"/>
      <w:r w:rsidR="00826311">
        <w:rPr>
          <w:rFonts w:eastAsia="TimesNewRomanPS-BoldMT" w:cs="SimSun"/>
          <w:iCs/>
          <w:sz w:val="24"/>
          <w:lang w:eastAsia="zh-CN"/>
        </w:rPr>
        <w:t>?</w:t>
      </w:r>
    </w:p>
    <w:p w14:paraId="320FB4B3" w14:textId="77777777" w:rsidR="008E249B" w:rsidRDefault="008E249B" w:rsidP="008E249B">
      <w:pPr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</w:p>
    <w:p w14:paraId="74C2B767" w14:textId="4CE25B5C" w:rsidR="008E249B" w:rsidRDefault="008E249B" w:rsidP="008E249B">
      <w:pPr>
        <w:autoSpaceDE w:val="0"/>
        <w:autoSpaceDN w:val="0"/>
        <w:adjustRightInd w:val="0"/>
        <w:rPr>
          <w:rFonts w:eastAsia="TimesNewRomanPS-BoldMT" w:cs="SimSun"/>
          <w:i/>
          <w:iCs/>
          <w:sz w:val="24"/>
          <w:lang w:eastAsia="zh-CN"/>
        </w:rPr>
      </w:pPr>
      <w:r w:rsidRPr="008E249B">
        <w:rPr>
          <w:rFonts w:eastAsia="TimesNewRomanPS-BoldMT" w:cs="SimSun"/>
          <w:iCs/>
          <w:sz w:val="24"/>
          <w:lang w:eastAsia="zh-CN"/>
        </w:rPr>
        <w:t xml:space="preserve">ANS: </w:t>
      </w:r>
      <w:r w:rsidR="00F02F0B">
        <w:rPr>
          <w:rFonts w:eastAsia="TimesNewRomanPS-BoldMT" w:cs="SimSun"/>
          <w:iCs/>
          <w:sz w:val="24"/>
          <w:lang w:eastAsia="zh-CN"/>
        </w:rPr>
        <w:t xml:space="preserve">  The graph is not </w:t>
      </w:r>
      <w:r w:rsidR="00E96BA2">
        <w:rPr>
          <w:rFonts w:eastAsia="TimesNewRomanPS-BoldMT" w:cs="SimSun"/>
          <w:iCs/>
          <w:sz w:val="24"/>
          <w:lang w:eastAsia="zh-CN"/>
        </w:rPr>
        <w:t>an accurate</w:t>
      </w:r>
      <w:r w:rsidR="00F02F0B">
        <w:rPr>
          <w:rFonts w:eastAsia="TimesNewRomanPS-BoldMT" w:cs="SimSun"/>
          <w:iCs/>
          <w:sz w:val="24"/>
          <w:lang w:eastAsia="zh-CN"/>
        </w:rPr>
        <w:t xml:space="preserve"> representation of </w:t>
      </w:r>
      <w:r w:rsidR="00F02F0B" w:rsidRPr="00826311">
        <w:rPr>
          <w:rFonts w:eastAsia="TimesNewRomanPS-BoldMT" w:cs="SimSun"/>
          <w:i/>
          <w:iCs/>
          <w:sz w:val="24"/>
          <w:lang w:eastAsia="zh-CN"/>
        </w:rPr>
        <w:t>f</w:t>
      </w:r>
      <w:r w:rsidR="00F02F0B">
        <w:rPr>
          <w:rFonts w:eastAsia="TimesNewRomanPS-BoldMT" w:cs="SimSun"/>
          <w:i/>
          <w:iCs/>
          <w:sz w:val="24"/>
          <w:lang w:eastAsia="zh-CN"/>
        </w:rPr>
        <w:t>.</w:t>
      </w:r>
      <w:r w:rsidR="00E96BA2">
        <w:rPr>
          <w:rFonts w:eastAsia="TimesNewRomanPS-BoldMT" w:cs="SimSun"/>
          <w:i/>
          <w:iCs/>
          <w:sz w:val="24"/>
          <w:lang w:eastAsia="zh-CN"/>
        </w:rPr>
        <w:t xml:space="preserve"> </w:t>
      </w:r>
    </w:p>
    <w:p w14:paraId="3924D833" w14:textId="77777777" w:rsidR="00551D28" w:rsidRDefault="00551D28" w:rsidP="008E249B">
      <w:pPr>
        <w:autoSpaceDE w:val="0"/>
        <w:autoSpaceDN w:val="0"/>
        <w:adjustRightInd w:val="0"/>
        <w:rPr>
          <w:rFonts w:eastAsia="TimesNewRomanPS-BoldMT" w:cs="SimSun"/>
          <w:i/>
          <w:iCs/>
          <w:sz w:val="24"/>
          <w:lang w:eastAsia="zh-CN"/>
        </w:rPr>
      </w:pPr>
    </w:p>
    <w:p w14:paraId="44F8FC23" w14:textId="77777777" w:rsidR="00B365F7" w:rsidRPr="00B365F7" w:rsidRDefault="00E96BA2" w:rsidP="008E249B">
      <w:pPr>
        <w:autoSpaceDE w:val="0"/>
        <w:autoSpaceDN w:val="0"/>
        <w:adjustRightInd w:val="0"/>
        <w:rPr>
          <w:rFonts w:eastAsia="TimesNewRomanPS-BoldMT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            </w:t>
      </w:r>
      <w:r w:rsidRPr="00E96BA2">
        <w:rPr>
          <w:rFonts w:eastAsia="TimesNewRomanPS-BoldMT" w:cs="SimSun"/>
          <w:iCs/>
          <w:sz w:val="24"/>
          <w:lang w:eastAsia="zh-CN"/>
        </w:rPr>
        <w:t xml:space="preserve">When x = 4 </w:t>
      </w:r>
      <w:r w:rsidR="0086247A">
        <w:rPr>
          <w:rFonts w:eastAsia="TimesNewRomanPS-BoldMT" w:cs="SimSun"/>
          <w:iCs/>
          <w:sz w:val="24"/>
          <w:lang w:eastAsia="zh-CN"/>
        </w:rPr>
        <w:t xml:space="preserve">       </w:t>
      </w:r>
      <w:bookmarkStart w:id="20" w:name="_Hlk138150622"/>
      <w:r w:rsidR="001F7570">
        <w:rPr>
          <w:rFonts w:eastAsia="TimesNewRomanPS-BoldMT" w:cs="SimSun"/>
          <w:iCs/>
          <w:sz w:val="24"/>
          <w:lang w:eastAsia="zh-CN"/>
        </w:rPr>
        <w:t xml:space="preserve">ln |x-4| </w:t>
      </w:r>
      <w:bookmarkEnd w:id="20"/>
      <w:r w:rsidR="001F7570">
        <w:rPr>
          <w:rFonts w:eastAsia="TimesNewRomanPS-BoldMT" w:cs="SimSun"/>
          <w:iCs/>
          <w:sz w:val="24"/>
          <w:lang w:eastAsia="zh-CN"/>
        </w:rPr>
        <w:t>is undefined</w:t>
      </w:r>
      <w:r w:rsidR="0086247A">
        <w:rPr>
          <w:rFonts w:eastAsia="TimesNewRomanPS-BoldMT" w:cs="SimSun"/>
          <w:iCs/>
          <w:sz w:val="24"/>
          <w:lang w:eastAsia="zh-CN"/>
        </w:rPr>
        <w:t xml:space="preserve">.  </w:t>
      </w:r>
      <w:r w:rsidR="00551D28">
        <w:rPr>
          <w:rFonts w:eastAsia="TimesNewRomanPS-BoldMT" w:cs="SimSun"/>
          <w:iCs/>
          <w:sz w:val="24"/>
          <w:lang w:eastAsia="zh-CN"/>
        </w:rPr>
        <w:t xml:space="preserve">ln |x-4| = </w:t>
      </w:r>
      <w:r w:rsidR="00551D28">
        <w:rPr>
          <w:rFonts w:eastAsia="TimesNewRomanPS-BoldMT"/>
          <w:iCs/>
          <w:sz w:val="24"/>
          <w:lang w:eastAsia="zh-CN"/>
        </w:rPr>
        <w:t>∞</w:t>
      </w:r>
      <w:r w:rsidR="00B365F7">
        <w:rPr>
          <w:rFonts w:eastAsia="TimesNewRomanPS-BoldMT"/>
          <w:iCs/>
          <w:sz w:val="24"/>
          <w:lang w:eastAsia="zh-CN"/>
        </w:rPr>
        <w:t xml:space="preserve">  </w:t>
      </w:r>
    </w:p>
    <w:p w14:paraId="11DB4A96" w14:textId="7592F045" w:rsidR="00E96BA2" w:rsidRDefault="00B365F7" w:rsidP="008E249B">
      <w:pPr>
        <w:autoSpaceDE w:val="0"/>
        <w:autoSpaceDN w:val="0"/>
        <w:adjustRightInd w:val="0"/>
        <w:rPr>
          <w:rFonts w:eastAsia="TimesNewRomanPS-BoldMT"/>
          <w:sz w:val="24"/>
          <w:lang w:eastAsia="zh-CN"/>
        </w:rPr>
      </w:pPr>
      <w:r>
        <w:rPr>
          <w:rFonts w:eastAsia="TimesNewRomanPS-BoldMT"/>
          <w:sz w:val="24"/>
          <w:lang w:eastAsia="zh-CN"/>
        </w:rPr>
        <w:t xml:space="preserve">           Therefore </w:t>
      </w:r>
      <m:oMath>
        <m:r>
          <w:rPr>
            <w:rFonts w:ascii="Cambria Math" w:hAnsi="Cambria Math" w:cs="TimesLTStd-Italic"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 w:cs="TimesLTStd-Italic"/>
            <w:sz w:val="24"/>
            <w:lang w:eastAsia="zh-CN"/>
          </w:rPr>
          <m:t>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+</m:t>
        </m:r>
        <m:r>
          <m:rPr>
            <m:sty m:val="p"/>
          </m:rPr>
          <w:rPr>
            <w:rFonts w:ascii="Cambria Math" w:hAnsi="Cambria Math" w:cs="TimesLTStd-Italic"/>
            <w:sz w:val="24"/>
            <w:lang w:eastAsia="zh-CN"/>
          </w:rPr>
          <m:t>ln⁡</m:t>
        </m:r>
        <m:r>
          <w:rPr>
            <w:rFonts w:ascii="Cambria Math" w:hAnsi="Cambria Math" w:cs="TimesLTStd-Italic"/>
            <w:sz w:val="24"/>
            <w:lang w:eastAsia="zh-CN"/>
          </w:rPr>
          <m:t>|x-4|</m:t>
        </m:r>
      </m:oMath>
      <w:r>
        <w:rPr>
          <w:rFonts w:eastAsia="TimesNewRomanPS-BoldMT"/>
          <w:sz w:val="24"/>
          <w:lang w:eastAsia="zh-CN"/>
        </w:rPr>
        <w:t xml:space="preserve">   is unidentified.</w:t>
      </w:r>
    </w:p>
    <w:p w14:paraId="230827FC" w14:textId="77777777" w:rsidR="003A384E" w:rsidRDefault="003A384E" w:rsidP="008E249B">
      <w:pPr>
        <w:autoSpaceDE w:val="0"/>
        <w:autoSpaceDN w:val="0"/>
        <w:adjustRightInd w:val="0"/>
        <w:rPr>
          <w:rFonts w:eastAsia="TimesNewRomanPS-BoldMT"/>
          <w:sz w:val="24"/>
          <w:lang w:eastAsia="zh-CN"/>
        </w:rPr>
      </w:pPr>
    </w:p>
    <w:p w14:paraId="3DEF65FC" w14:textId="6D342EEE" w:rsidR="003A384E" w:rsidRPr="00B365F7" w:rsidRDefault="003A384E" w:rsidP="008E249B">
      <w:pPr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          </w:t>
      </w:r>
      <w:r>
        <w:rPr>
          <w:noProof/>
        </w:rPr>
        <w:drawing>
          <wp:inline distT="0" distB="0" distL="0" distR="0" wp14:anchorId="0ECFF164" wp14:editId="529D84A3">
            <wp:extent cx="3498574" cy="1987109"/>
            <wp:effectExtent l="0" t="0" r="6985" b="13335"/>
            <wp:docPr id="2364855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558E52-BA37-3FD9-39C1-CF6BC62EC7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1ED830" w14:textId="49493F29" w:rsidR="008E249B" w:rsidRPr="003A384E" w:rsidRDefault="003A384E" w:rsidP="003A384E">
      <w:pPr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        </w:t>
      </w:r>
    </w:p>
    <w:p w14:paraId="660131D2" w14:textId="77777777" w:rsidR="008E249B" w:rsidRPr="00826311" w:rsidRDefault="008E249B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F238F0A" w14:textId="5BFD854E" w:rsidR="00DF20CA" w:rsidRPr="0006789B" w:rsidRDefault="00826311" w:rsidP="0006789B">
      <w:pPr>
        <w:pStyle w:val="ListParagraph"/>
        <w:autoSpaceDE w:val="0"/>
        <w:autoSpaceDN w:val="0"/>
        <w:adjustRightInd w:val="0"/>
        <w:rPr>
          <w:rFonts w:eastAsia="TimesNewRomanPS-BoldMT" w:cs="SimSun"/>
          <w:i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(b) How would you get a graph that represents </w:t>
      </w:r>
      <w:r w:rsidRPr="00826311">
        <w:rPr>
          <w:rFonts w:eastAsia="TimesNewRomanPS-BoldMT" w:cs="SimSun"/>
          <w:i/>
          <w:iCs/>
          <w:sz w:val="24"/>
          <w:lang w:eastAsia="zh-CN"/>
        </w:rPr>
        <w:t>f</w:t>
      </w:r>
      <w:r>
        <w:rPr>
          <w:rFonts w:eastAsia="TimesNewRomanPS-BoldMT" w:cs="SimSun"/>
          <w:iCs/>
          <w:sz w:val="24"/>
          <w:lang w:eastAsia="zh-CN"/>
        </w:rPr>
        <w:t xml:space="preserve"> better?</w:t>
      </w:r>
    </w:p>
    <w:p w14:paraId="6B0D8C5F" w14:textId="4936A83F" w:rsidR="00DF20CA" w:rsidRPr="00B365F7" w:rsidRDefault="00DF20CA" w:rsidP="00B365F7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DF20CA">
        <w:rPr>
          <w:rFonts w:eastAsia="TimesNewRomanPS-BoldMT" w:cs="SimSun"/>
          <w:iCs/>
          <w:sz w:val="24"/>
          <w:lang w:eastAsia="zh-CN"/>
        </w:rPr>
        <w:t xml:space="preserve">ANS: </w:t>
      </w:r>
    </w:p>
    <w:p w14:paraId="19806005" w14:textId="57EE23A3" w:rsidR="00941D2E" w:rsidRDefault="00B55339" w:rsidP="0006789B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</w:t>
      </w:r>
      <w:r w:rsidR="00941D2E">
        <w:rPr>
          <w:rFonts w:eastAsia="TimesNewRomanPS-BoldMT" w:cs="SimSun"/>
          <w:bCs/>
          <w:sz w:val="24"/>
          <w:lang w:eastAsia="zh-CN"/>
        </w:rPr>
        <w:t>x</w:t>
      </w:r>
      <w:bookmarkStart w:id="21" w:name="_Hlk137992856"/>
      <m:oMath>
        <m:r>
          <w:rPr>
            <w:rFonts w:ascii="Cambria Math" w:eastAsia="TimesNewRomanPS-BoldMT" w:hAnsi="Cambria Math" w:cs="SimSun"/>
            <w:sz w:val="24"/>
            <w:lang w:eastAsia="zh-CN"/>
          </w:rPr>
          <m:t>→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</m:t>
            </m:r>
          </m:sup>
        </m:sSup>
      </m:oMath>
      <w:bookmarkEnd w:id="21"/>
      <w:r w:rsidR="00941D2E">
        <w:rPr>
          <w:rFonts w:eastAsia="TimesNewRomanPS-BoldMT" w:cs="SimSun"/>
          <w:bCs/>
          <w:sz w:val="24"/>
          <w:lang w:eastAsia="zh-CN"/>
        </w:rPr>
        <w:t xml:space="preserve">     x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→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</m:t>
            </m:r>
          </m:sup>
        </m:sSup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             </m:t>
            </m:r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  <w:bookmarkStart w:id="22" w:name="_Hlk137992805"/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→</m:t>
                </m:r>
                <w:bookmarkEnd w:id="22"/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4</m:t>
                </m:r>
              </m:lim>
            </m:limLow>
          </m:fName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</m:t>
            </m:r>
            <m:sSup>
              <m:sSupPr>
                <m:ctrlPr>
                  <w:rPr>
                    <w:rFonts w:ascii="Cambria Math" w:hAnsi="Cambria Math" w:cs="TimesLTStd-Italic"/>
                    <w:i/>
                    <w:iCs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LTStd-Italic"/>
                    <w:sz w:val="24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 w:cs="TimesLTStd-Italic"/>
                    <w:sz w:val="24"/>
                    <w:lang w:eastAsia="zh-CN"/>
                  </w:rPr>
                  <m:t>x</m:t>
                </m:r>
              </m:sup>
            </m:sSup>
            <m:r>
              <w:rPr>
                <w:rFonts w:ascii="Cambria Math" w:hAnsi="Cambria Math" w:cs="TimesLTStd-Italic"/>
                <w:sz w:val="24"/>
                <w:lang w:eastAsia="zh-CN"/>
              </w:rPr>
              <m:t>+</m:t>
            </m:r>
            <m:func>
              <m:funcPr>
                <m:ctrlPr>
                  <w:rPr>
                    <w:rFonts w:ascii="Cambria Math" w:hAnsi="Cambria Math" w:cs="TimesLTStd-Italic"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LTStd-Italic"/>
                    <w:sz w:val="24"/>
                    <w:lang w:eastAsia="zh-CN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LTStd-Italic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 w:cs="TimesLTStd-Italic"/>
                        <w:sz w:val="24"/>
                        <w:lang w:eastAsia="zh-CN"/>
                      </w:rPr>
                      <m:t>x-4</m:t>
                    </m:r>
                  </m:e>
                </m:d>
              </m:e>
            </m:func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e>
        </m:func>
      </m:oMath>
      <w:r w:rsidR="0006789B">
        <w:rPr>
          <w:rFonts w:eastAsia="TimesNewRomanPS-BoldMT" w:cs="SimSun"/>
          <w:bCs/>
          <w:sz w:val="24"/>
          <w:lang w:eastAsia="zh-CN"/>
        </w:rPr>
        <w:t xml:space="preserve"> = </w:t>
      </w:r>
      <w:r w:rsidR="0006789B">
        <w:rPr>
          <w:rFonts w:eastAsia="TimesNewRomanPS-BoldMT"/>
          <w:bCs/>
          <w:sz w:val="24"/>
          <w:lang w:eastAsia="zh-CN"/>
        </w:rPr>
        <w:t>∞</w:t>
      </w:r>
    </w:p>
    <w:p w14:paraId="3FE0D9BB" w14:textId="6CF063EC" w:rsidR="00941D2E" w:rsidRDefault="00941D2E" w:rsidP="00A45A2B">
      <w:pPr>
        <w:pStyle w:val="ListParagraph"/>
        <w:autoSpaceDE w:val="0"/>
        <w:autoSpaceDN w:val="0"/>
        <w:adjustRightInd w:val="0"/>
        <w:ind w:left="0"/>
        <w:rPr>
          <w:rFonts w:eastAsia="TimesNewRomanPS-BoldMT" w:cs="SimSun"/>
          <w:bCs/>
          <w:sz w:val="24"/>
          <w:lang w:eastAsia="zh-CN"/>
        </w:rPr>
      </w:pPr>
    </w:p>
    <w:p w14:paraId="534D9007" w14:textId="03908610" w:rsidR="00B55339" w:rsidRPr="00B55339" w:rsidRDefault="00941D2E" w:rsidP="00A45A2B">
      <w:pPr>
        <w:pStyle w:val="ListParagraph"/>
        <w:autoSpaceDE w:val="0"/>
        <w:autoSpaceDN w:val="0"/>
        <w:adjustRightInd w:val="0"/>
        <w:ind w:left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</w:t>
      </w:r>
      <w:r w:rsidR="00B55339">
        <w:rPr>
          <w:rFonts w:eastAsia="TimesNewRomanPS-BoldMT" w:cs="SimSun"/>
          <w:bCs/>
          <w:sz w:val="24"/>
          <w:lang w:eastAsia="zh-CN"/>
        </w:rPr>
        <w:t xml:space="preserve"> </w:t>
      </w:r>
      <w:r w:rsidR="00DF20CA">
        <w:rPr>
          <w:rFonts w:eastAsia="TimesNewRomanPS-BoldMT" w:cs="SimSun"/>
          <w:bCs/>
          <w:sz w:val="24"/>
          <w:lang w:eastAsia="zh-CN"/>
        </w:rPr>
        <w:t>f(x) =</w:t>
      </w:r>
      <w:proofErr w:type="gramStart"/>
      <w:r w:rsidR="00B55339">
        <w:rPr>
          <w:rFonts w:eastAsia="TimesNewRomanPS-BoldMT" w:cs="SimSun"/>
          <w:bCs/>
          <w:sz w:val="24"/>
          <w:lang w:eastAsia="zh-CN"/>
        </w:rPr>
        <w:t xml:space="preserve">   </w:t>
      </w:r>
      <w:r w:rsidR="00B55339" w:rsidRPr="00B55339">
        <w:rPr>
          <w:rFonts w:eastAsia="TimesNewRomanPS-BoldMT" w:cs="SimSun"/>
          <w:bCs/>
          <w:sz w:val="36"/>
          <w:szCs w:val="36"/>
          <w:lang w:eastAsia="zh-CN"/>
        </w:rPr>
        <w:t>{</w:t>
      </w:r>
      <w:proofErr w:type="gramEnd"/>
      <w:r w:rsidR="00DF20CA">
        <w:rPr>
          <w:rFonts w:eastAsia="TimesNewRomanPS-BoldMT" w:cs="SimSun"/>
          <w:bCs/>
          <w:sz w:val="24"/>
          <w:lang w:eastAsia="zh-CN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mPr>
          <m:mr>
            <m:e>
              <w:bookmarkStart w:id="23" w:name="_Hlk137989355"/>
              <m:sSup>
                <m:sSupPr>
                  <m:ctrlPr>
                    <w:rPr>
                      <w:rFonts w:ascii="Cambria Math" w:hAnsi="Cambria Math" w:cs="TimesLTStd-Italic"/>
                      <w:i/>
                      <w:iCs/>
                      <w:sz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LTStd-Italic"/>
                      <w:sz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LTStd-Italic"/>
                      <w:sz w:val="24"/>
                      <w:lang w:eastAsia="zh-CN"/>
                    </w:rPr>
                    <m:t>x</m:t>
                  </m:r>
                </m:sup>
              </m:sSup>
              <m:r>
                <w:rPr>
                  <w:rFonts w:ascii="Cambria Math" w:hAnsi="Cambria Math" w:cs="TimesLTStd-Italic"/>
                  <w:sz w:val="24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 w:cs="TimesLTStd-Italic"/>
                      <w:i/>
                      <w:sz w:val="24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LTStd-Italic"/>
                      <w:sz w:val="24"/>
                      <w:lang w:eastAsia="zh-CN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LTStd-Italic"/>
                          <w:i/>
                          <w:sz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LTStd-Italic"/>
                          <w:sz w:val="24"/>
                          <w:lang w:eastAsia="zh-CN"/>
                        </w:rPr>
                        <m:t>x-4</m:t>
                      </m:r>
                    </m:e>
                  </m:d>
                </m:e>
              </m:func>
              <w:bookmarkEnd w:id="23"/>
              <m:r>
                <w:rPr>
                  <w:rFonts w:ascii="Cambria Math" w:hAnsi="Cambria Math" w:cs="TimesLTStd-Italic"/>
                  <w:sz w:val="24"/>
                  <w:lang w:eastAsia="zh-CN"/>
                </w:rPr>
                <m:t xml:space="preserve">     if  4&lt; x ≤5 U 0≥x&gt;4 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∞                                  if </m:t>
              </m:r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 xml:space="preserve"> x=4</m:t>
              </m:r>
            </m:e>
          </m:mr>
        </m:m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  </m:t>
        </m:r>
      </m:oMath>
    </w:p>
    <w:p w14:paraId="26149D0F" w14:textId="67A0DA7D" w:rsidR="00E15705" w:rsidRPr="0006789B" w:rsidRDefault="00B55339" w:rsidP="0006789B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</w:t>
      </w:r>
    </w:p>
    <w:p w14:paraId="504ECC7B" w14:textId="5FAAE4B5" w:rsidR="00F1443E" w:rsidRPr="00666AA5" w:rsidRDefault="0006789B" w:rsidP="00666AA5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6F3C855D" wp14:editId="02CE8E53">
            <wp:extent cx="3624483" cy="2981874"/>
            <wp:effectExtent l="0" t="0" r="0" b="9525"/>
            <wp:docPr id="59626810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63" cy="2986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761AC" w14:textId="77777777" w:rsidR="0076467D" w:rsidRDefault="00EF7DE8" w:rsidP="002C205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 xml:space="preserve">(a) </w:t>
      </w:r>
      <w:r w:rsidR="00767E5F" w:rsidRPr="00767E5F">
        <w:rPr>
          <w:rFonts w:eastAsia="TimesNewRomanPS-BoldMT" w:cs="SimSun"/>
          <w:bCs/>
          <w:sz w:val="24"/>
          <w:lang w:eastAsia="zh-CN"/>
        </w:rPr>
        <w:t>Use numerical</w:t>
      </w:r>
      <w:r w:rsidR="00887BBA">
        <w:rPr>
          <w:rFonts w:eastAsia="TimesNewRomanPS-BoldMT" w:cs="SimSun"/>
          <w:bCs/>
          <w:sz w:val="24"/>
          <w:lang w:eastAsia="zh-CN"/>
        </w:rPr>
        <w:t xml:space="preserve"> </w:t>
      </w:r>
      <w:r w:rsidR="00771E73">
        <w:rPr>
          <w:rFonts w:eastAsia="TimesNewRomanPS-BoldMT" w:cs="SimSun"/>
          <w:bCs/>
          <w:sz w:val="24"/>
          <w:lang w:eastAsia="zh-CN"/>
        </w:rPr>
        <w:t>to find</w:t>
      </w:r>
      <w:r w:rsidR="00767E5F" w:rsidRPr="00767E5F">
        <w:rPr>
          <w:rFonts w:eastAsia="TimesNewRomanPS-BoldMT" w:cs="SimSun"/>
          <w:bCs/>
          <w:sz w:val="24"/>
          <w:lang w:eastAsia="zh-CN"/>
        </w:rPr>
        <w:t xml:space="preserve"> the</w:t>
      </w:r>
      <w:r w:rsidR="002C205E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767E5F" w:rsidRPr="002C205E">
        <w:rPr>
          <w:rFonts w:eastAsia="TimesNewRomanPS-BoldMT" w:cs="SimSun"/>
          <w:bCs/>
          <w:sz w:val="24"/>
          <w:lang w:eastAsia="zh-CN"/>
        </w:rPr>
        <w:t>value of the limit</w:t>
      </w:r>
      <w:r w:rsidR="00771E73">
        <w:rPr>
          <w:rFonts w:eastAsia="TimesNewRomanPS-BoldMT" w:cs="SimSun"/>
          <w:bCs/>
          <w:sz w:val="24"/>
          <w:lang w:eastAsia="zh-CN"/>
        </w:rPr>
        <w:t xml:space="preserve"> and verify it in </w:t>
      </w:r>
      <w:r w:rsidR="00771E73" w:rsidRPr="00613EE8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bookmarkStart w:id="24" w:name="_Hlk138002313"/>
    <w:p w14:paraId="083AFF45" w14:textId="77777777" w:rsidR="002C205E" w:rsidRDefault="00000000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x→1</m:t>
                  </m:r>
                </m:lim>
              </m:limLow>
            </m:fName>
            <m:e>
              <w:bookmarkStart w:id="25" w:name="_Hlk137993955"/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x</m:t>
                      </m:r>
                    </m:e>
                  </m:rad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-1</m:t>
                  </m:r>
                </m:den>
              </m:f>
              <w:bookmarkEnd w:id="25"/>
            </m:e>
          </m:func>
        </m:oMath>
      </m:oMathPara>
      <w:bookmarkEnd w:id="24"/>
    </w:p>
    <w:p w14:paraId="25C1EAE1" w14:textId="77777777" w:rsidR="001005CA" w:rsidRDefault="00AB7CF0" w:rsidP="00AB7CF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AB7CF0">
        <w:rPr>
          <w:rFonts w:eastAsia="TimesNewRomanPS-BoldMT" w:cs="SimSun"/>
          <w:bCs/>
          <w:sz w:val="24"/>
          <w:lang w:eastAsia="zh-CN"/>
        </w:rPr>
        <w:t xml:space="preserve">ANS: </w:t>
      </w:r>
      <w:r w:rsidR="001005CA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10499CEB" w14:textId="692F1B45" w:rsidR="00972D20" w:rsidRPr="00FD3715" w:rsidRDefault="001005CA" w:rsidP="00730362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since</w:t>
      </w:r>
      <w:r w:rsidR="00AB7CF0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      </m:t>
        </m:r>
        <m:rad>
          <m:radPr>
            <m:degHide m:val="1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radPr>
          <m:deg/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rad>
        <m:r>
          <w:rPr>
            <w:rFonts w:ascii="Cambria Math" w:eastAsia="TimesNewRomanPS-BoldMT" w:hAnsi="Cambria Math" w:cs="SimSun"/>
            <w:sz w:val="24"/>
            <w:lang w:eastAsia="zh-CN"/>
          </w:rPr>
          <m:t>-1</m:t>
        </m:r>
      </m:oMath>
      <w:r w:rsidR="00AB7CF0">
        <w:rPr>
          <w:rFonts w:eastAsia="TimesNewRomanPS-BoldMT" w:cs="SimSun"/>
          <w:sz w:val="24"/>
          <w:lang w:eastAsia="zh-CN"/>
        </w:rPr>
        <w:t xml:space="preserve"> </w:t>
      </w:r>
      <w:r w:rsidR="00AB7CF0">
        <w:rPr>
          <w:rFonts w:eastAsia="TimesNewRomanPS-BoldMT"/>
          <w:sz w:val="24"/>
          <w:lang w:eastAsia="zh-CN"/>
        </w:rPr>
        <w:t>≠</w:t>
      </w:r>
      <w:r w:rsidR="00AB7CF0">
        <w:rPr>
          <w:rFonts w:eastAsia="TimesNewRomanPS-BoldMT" w:cs="SimSun"/>
          <w:sz w:val="24"/>
          <w:lang w:eastAsia="zh-CN"/>
        </w:rPr>
        <w:t xml:space="preserve"> 0   </w:t>
      </w:r>
      <m:oMath>
        <m:rad>
          <m:radPr>
            <m:degHide m:val="1"/>
            <m:ctrlPr>
              <w:rPr>
                <w:rFonts w:ascii="Cambria Math" w:eastAsia="TimesNewRomanPS-BoldMT" w:hAnsi="Cambria Math" w:cs="SimSun"/>
                <w:i/>
                <w:sz w:val="24"/>
                <w:lang w:eastAsia="zh-CN"/>
              </w:rPr>
            </m:ctrlPr>
          </m:radPr>
          <m:deg/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rad>
      </m:oMath>
      <w:r w:rsidR="00AB7CF0">
        <w:rPr>
          <w:rFonts w:eastAsia="TimesNewRomanPS-BoldMT" w:cs="SimSun"/>
          <w:sz w:val="24"/>
          <w:lang w:eastAsia="zh-CN"/>
        </w:rPr>
        <w:t xml:space="preserve"> </w:t>
      </w:r>
      <w:r w:rsidR="00AB7CF0">
        <w:rPr>
          <w:rFonts w:eastAsia="TimesNewRomanPS-BoldMT"/>
          <w:sz w:val="24"/>
          <w:lang w:eastAsia="zh-CN"/>
        </w:rPr>
        <w:t>≠</w:t>
      </w:r>
      <w:r w:rsidR="00AB7CF0">
        <w:rPr>
          <w:rFonts w:eastAsia="TimesNewRomanPS-BoldMT" w:cs="SimSun"/>
          <w:sz w:val="24"/>
          <w:lang w:eastAsia="zh-CN"/>
        </w:rPr>
        <w:t xml:space="preserve">1   </w:t>
      </w:r>
      <w:bookmarkStart w:id="26" w:name="_Hlk137992189"/>
      <w:r w:rsidR="00AB7CF0">
        <w:rPr>
          <w:rFonts w:eastAsia="TimesNewRomanPS-BoldMT" w:cs="SimSun"/>
          <w:sz w:val="24"/>
          <w:lang w:eastAsia="zh-CN"/>
        </w:rPr>
        <w:t xml:space="preserve">x </w:t>
      </w:r>
      <w:r>
        <w:rPr>
          <w:rFonts w:eastAsia="TimesNewRomanPS-BoldMT"/>
          <w:sz w:val="24"/>
          <w:lang w:eastAsia="zh-CN"/>
        </w:rPr>
        <w:t>≠</w:t>
      </w:r>
      <w:r>
        <w:rPr>
          <w:rFonts w:eastAsia="TimesNewRomanPS-BoldMT" w:cs="SimSun"/>
          <w:sz w:val="24"/>
          <w:lang w:eastAsia="zh-CN"/>
        </w:rPr>
        <w:t>1</w:t>
      </w:r>
      <w:bookmarkEnd w:id="26"/>
      <w:r w:rsidR="00377697">
        <w:rPr>
          <w:rFonts w:eastAsia="TimesNewRomanPS-BoldMT" w:cs="SimSun"/>
          <w:sz w:val="24"/>
          <w:lang w:eastAsia="zh-CN"/>
        </w:rPr>
        <w:t xml:space="preserve">      </w:t>
      </w:r>
      <w:r w:rsidR="00730362">
        <w:rPr>
          <w:rFonts w:eastAsia="TimesNewRomanPS-BoldMT" w:cs="SimSun"/>
          <w:bCs/>
          <w:sz w:val="24"/>
          <w:lang w:eastAsia="zh-CN"/>
        </w:rPr>
        <w:t xml:space="preserve">     </w:t>
      </w:r>
      <m:oMath>
        <m:limLow>
          <m:limLow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eastAsia="TimesNewRomanPS-BoldMT" w:hAnsi="Cambria Math" w:cs="SimSun"/>
                <w:sz w:val="24"/>
              </w:rPr>
              <m:t>lim</m:t>
            </m:r>
          </m:e>
          <m:li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x→1</m:t>
            </m:r>
          </m:lim>
        </m:limLow>
      </m:oMath>
      <w:r w:rsidR="00730362">
        <w:rPr>
          <w:rFonts w:eastAsia="TimesNewRomanPS-BoldMT" w:cs="SimSun"/>
          <w:bCs/>
          <w:sz w:val="24"/>
          <w:lang w:eastAsia="zh-CN"/>
        </w:rPr>
        <w:t xml:space="preserve">f(x) =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3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num>
              <m:den>
                <w:bookmarkStart w:id="27" w:name="_Hlk137995722"/>
                <m:rad>
                  <m:radPr>
                    <m:degHide m:val="1"/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rad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  <w:bookmarkEnd w:id="27"/>
              </m:den>
            </m:f>
          </m:e>
        </m:func>
      </m:oMath>
      <w:r w:rsidR="00730362" w:rsidRPr="001005CA">
        <w:rPr>
          <w:rFonts w:eastAsia="TimesNewRomanPS-BoldMT" w:cs="SimSun"/>
          <w:bCs/>
          <w:sz w:val="24"/>
          <w:lang w:eastAsia="zh-CN"/>
        </w:rPr>
        <w:t xml:space="preserve">  = </w:t>
      </w:r>
      <w:r w:rsidR="00730362">
        <w:rPr>
          <w:rFonts w:eastAsia="TimesNewRomanPS-BoldMT" w:cs="SimSun"/>
          <w:bCs/>
          <w:sz w:val="24"/>
          <w:lang w:eastAsia="zh-CN"/>
        </w:rPr>
        <w:t>6</w:t>
      </w:r>
    </w:p>
    <w:p w14:paraId="15A987E4" w14:textId="1DE9327F" w:rsidR="00730362" w:rsidRPr="001005CA" w:rsidRDefault="00377697" w:rsidP="00730362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</w:t>
      </w:r>
      <w:r w:rsidR="00BE6C5B" w:rsidRPr="00BE6C5B">
        <w:rPr>
          <w:noProof/>
        </w:rPr>
        <w:drawing>
          <wp:inline distT="0" distB="0" distL="0" distR="0" wp14:anchorId="225A02BF" wp14:editId="261433DF">
            <wp:extent cx="1846452" cy="2341003"/>
            <wp:effectExtent l="0" t="0" r="1905" b="2540"/>
            <wp:docPr id="19251886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34" cy="23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BEE0" w14:textId="77777777" w:rsidR="00AB7CF0" w:rsidRPr="00AB7CF0" w:rsidRDefault="00AB7CF0" w:rsidP="00AB7CF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3F8FA84" w14:textId="77777777" w:rsidR="002C205E" w:rsidRDefault="00EF7DE8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(b) 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How close to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>1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 does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 xml:space="preserve">x </w:t>
      </w:r>
      <w:r w:rsidR="002C205E" w:rsidRPr="002C205E">
        <w:rPr>
          <w:rFonts w:eastAsia="TimesNewRomanPS-BoldMT" w:cs="SimSun"/>
          <w:bCs/>
          <w:sz w:val="24"/>
          <w:lang w:eastAsia="zh-CN"/>
        </w:rPr>
        <w:t>have to be to ensure that the</w:t>
      </w:r>
      <w:r w:rsidR="002C205E">
        <w:rPr>
          <w:rFonts w:eastAsia="TimesNewRomanPS-BoldMT" w:cs="SimSun"/>
          <w:bCs/>
          <w:sz w:val="24"/>
          <w:lang w:eastAsia="zh-CN"/>
        </w:rPr>
        <w:t xml:space="preserve"> </w:t>
      </w:r>
      <w:r w:rsidR="002C205E" w:rsidRPr="002C205E">
        <w:rPr>
          <w:rFonts w:eastAsia="TimesNewRomanPS-BoldMT" w:cs="SimSun"/>
          <w:bCs/>
          <w:sz w:val="24"/>
          <w:lang w:eastAsia="zh-CN"/>
        </w:rPr>
        <w:t>function</w:t>
      </w:r>
      <w:r w:rsidR="002C205E">
        <w:rPr>
          <w:rFonts w:eastAsia="TimesNewRomanPS-BoldMT" w:cs="SimSun"/>
          <w:bCs/>
          <w:sz w:val="24"/>
          <w:lang w:eastAsia="zh-CN"/>
        </w:rPr>
        <w:t xml:space="preserve"> 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in part (a) is within a distance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>0.5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 of its limit?</w:t>
      </w:r>
    </w:p>
    <w:p w14:paraId="17C6C739" w14:textId="77777777" w:rsidR="0099017F" w:rsidRDefault="0099017F" w:rsidP="0099017F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D903DD4" w14:textId="3E908B25" w:rsidR="0099017F" w:rsidRDefault="0099017F" w:rsidP="0099017F">
      <w:pPr>
        <w:autoSpaceDE w:val="0"/>
        <w:autoSpaceDN w:val="0"/>
        <w:adjustRightInd w:val="0"/>
        <w:rPr>
          <w:rFonts w:eastAsia="TimesNewRomanPS-BoldMT"/>
          <w:bCs/>
          <w:sz w:val="24"/>
          <w:lang w:eastAsia="zh-CN"/>
        </w:rPr>
      </w:pPr>
      <w:r w:rsidRPr="0099017F">
        <w:rPr>
          <w:rFonts w:eastAsia="TimesNewRomanPS-BoldMT" w:cs="SimSun"/>
          <w:bCs/>
          <w:sz w:val="24"/>
          <w:lang w:eastAsia="zh-CN"/>
        </w:rPr>
        <w:t>ANS</w:t>
      </w:r>
      <w:r>
        <w:rPr>
          <w:rFonts w:eastAsia="TimesNewRomanPS-BoldMT" w:cs="SimSun"/>
          <w:bCs/>
          <w:sz w:val="24"/>
          <w:lang w:eastAsia="zh-CN"/>
        </w:rPr>
        <w:t xml:space="preserve">: </w:t>
      </w:r>
      <w:r w:rsidR="00945E80">
        <w:rPr>
          <w:rFonts w:eastAsia="TimesNewRomanPS-BoldMT" w:cs="SimSun"/>
          <w:bCs/>
          <w:sz w:val="24"/>
          <w:lang w:eastAsia="zh-CN"/>
        </w:rPr>
        <w:t xml:space="preserve"> since</w:t>
      </w:r>
      <m:oMath>
        <m:limLow>
          <m:limLow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 xml:space="preserve">       lim</m:t>
            </m:r>
          </m:e>
          <m:lim>
            <m:r>
              <w:rPr>
                <w:rFonts w:ascii="Cambria Math" w:eastAsia="TimesNewRomanPS-BoldMT" w:hAnsi="Cambria Math"/>
                <w:sz w:val="24"/>
                <w:lang w:eastAsia="zh-CN"/>
              </w:rPr>
              <m:t>x→a</m:t>
            </m:r>
          </m:lim>
        </m:limLow>
        <m:r>
          <w:rPr>
            <w:rFonts w:ascii="Cambria Math" w:eastAsia="TimesNewRomanPS-BoldMT" w:hAnsi="Cambria Math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3</m:t>
                    </m:r>
                  </m:sup>
                </m:s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rad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den>
            </m:f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limLow>
          <m:limLow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lim</m:t>
            </m:r>
          </m:e>
          <m:lim>
            <m:r>
              <w:rPr>
                <w:rFonts w:ascii="Cambria Math" w:eastAsia="TimesNewRomanPS-BoldMT" w:hAnsi="Cambria Math"/>
                <w:sz w:val="24"/>
                <w:lang w:eastAsia="zh-CN"/>
              </w:rPr>
              <m:t>x→1</m:t>
            </m:r>
          </m:lim>
        </m:limLow>
        <m:r>
          <w:rPr>
            <w:rFonts w:ascii="Cambria Math" w:eastAsia="TimesNewRomanPS-BoldMT" w:hAnsi="Cambria Math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/>
                <w:sz w:val="24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eastAsia="TimesNewRomanPS-BoldMT" w:hAnsi="Cambria Math"/>
            <w:sz w:val="24"/>
            <w:lang w:eastAsia="zh-CN"/>
          </w:rPr>
          <m:t xml:space="preserve"> = 6</m:t>
        </m:r>
      </m:oMath>
    </w:p>
    <w:p w14:paraId="3570BBC1" w14:textId="77777777" w:rsidR="00730362" w:rsidRDefault="00730362" w:rsidP="0099017F">
      <w:pPr>
        <w:autoSpaceDE w:val="0"/>
        <w:autoSpaceDN w:val="0"/>
        <w:adjustRightInd w:val="0"/>
        <w:rPr>
          <w:rFonts w:eastAsia="TimesNewRomanPS-BoldMT"/>
          <w:bCs/>
          <w:sz w:val="24"/>
          <w:lang w:eastAsia="zh-CN"/>
        </w:rPr>
      </w:pPr>
    </w:p>
    <w:p w14:paraId="4B143CD4" w14:textId="44D1E729" w:rsidR="00A95F85" w:rsidRPr="00A95F85" w:rsidRDefault="00730362" w:rsidP="00377697">
      <w:pPr>
        <w:autoSpaceDE w:val="0"/>
        <w:autoSpaceDN w:val="0"/>
        <w:adjustRightInd w:val="0"/>
        <w:ind w:left="720"/>
        <w:rPr>
          <w:rFonts w:eastAsia="TimesNewRomanPS-BoldMT"/>
          <w:bCs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 xml:space="preserve">Based on the function value if x approaching to 1, </w:t>
      </w:r>
    </w:p>
    <w:p w14:paraId="0F281694" w14:textId="1577FDB3" w:rsidR="00972D20" w:rsidRDefault="00972D20" w:rsidP="006F3B95">
      <w:pPr>
        <w:autoSpaceDE w:val="0"/>
        <w:autoSpaceDN w:val="0"/>
        <w:adjustRightInd w:val="0"/>
        <w:ind w:left="720"/>
        <w:rPr>
          <w:rFonts w:eastAsia="TimesNewRomanPS-BoldMT" w:cs="SimSun"/>
          <w:sz w:val="24"/>
          <w:lang w:eastAsia="zh-CN"/>
        </w:rPr>
      </w:pPr>
      <w:r>
        <w:rPr>
          <w:rFonts w:eastAsia="TimesNewRomanPS-BoldMT"/>
          <w:bCs/>
          <w:sz w:val="24"/>
          <w:lang w:eastAsia="zh-CN"/>
        </w:rPr>
        <w:t>if</w:t>
      </w:r>
      <w:r w:rsidR="008F32EC">
        <w:rPr>
          <w:rFonts w:eastAsia="TimesNewRomanPS-BoldMT"/>
          <w:bCs/>
          <w:sz w:val="24"/>
          <w:lang w:eastAsia="zh-CN"/>
        </w:rPr>
        <w:t xml:space="preserve"> </w:t>
      </w:r>
      <w:bookmarkStart w:id="28" w:name="_Hlk137998406"/>
      <w:r w:rsidR="008F32EC">
        <w:rPr>
          <w:rFonts w:eastAsia="TimesNewRomanPS-BoldMT"/>
          <w:bCs/>
          <w:sz w:val="24"/>
          <w:lang w:eastAsia="zh-CN"/>
        </w:rPr>
        <w:t>ɛ</w:t>
      </w:r>
      <w:bookmarkEnd w:id="28"/>
      <w:r w:rsidR="008F32EC">
        <w:rPr>
          <w:rFonts w:eastAsia="TimesNewRomanPS-BoldMT"/>
          <w:bCs/>
          <w:sz w:val="24"/>
          <w:lang w:eastAsia="zh-CN"/>
        </w:rPr>
        <w:t xml:space="preserve"> </w:t>
      </w:r>
      <w:r>
        <w:rPr>
          <w:rFonts w:eastAsia="TimesNewRomanPS-BoldMT"/>
          <w:bCs/>
          <w:sz w:val="24"/>
          <w:lang w:eastAsia="zh-CN"/>
        </w:rPr>
        <w:t xml:space="preserve">&lt; </w:t>
      </w:r>
      <w:r w:rsidR="008F32EC">
        <w:rPr>
          <w:rFonts w:eastAsia="TimesNewRomanPS-BoldMT"/>
          <w:bCs/>
          <w:sz w:val="24"/>
          <w:lang w:eastAsia="zh-CN"/>
        </w:rPr>
        <w:t xml:space="preserve">0.5        </w:t>
      </w:r>
      <w:r>
        <w:rPr>
          <w:rFonts w:eastAsia="TimesNewRomanPS-BoldMT"/>
          <w:bCs/>
          <w:sz w:val="24"/>
          <w:lang w:eastAsia="zh-CN"/>
        </w:rPr>
        <w:t xml:space="preserve">then </w:t>
      </w:r>
      <w:r w:rsidR="008F32EC">
        <w:rPr>
          <w:rFonts w:eastAsia="TimesNewRomanPS-BoldMT"/>
          <w:bCs/>
          <w:sz w:val="24"/>
          <w:lang w:eastAsia="zh-CN"/>
        </w:rPr>
        <w:t xml:space="preserve">   6- ɛ &lt; f(x) &lt; 6+ ɛ           </w:t>
      </w:r>
      <w:r w:rsidR="008F32EC">
        <w:rPr>
          <w:rFonts w:eastAsia="TimesNewRomanPS-BoldMT" w:cs="SimSun"/>
          <w:sz w:val="24"/>
          <w:lang w:eastAsia="zh-CN"/>
        </w:rPr>
        <w:t xml:space="preserve"> 6-0.5 &lt; f(x) &lt; 6+0.5    5.5 &lt; f(x) &lt; 6.5</w:t>
      </w:r>
    </w:p>
    <w:p w14:paraId="1C3A052E" w14:textId="3285C3E8" w:rsidR="00D9350B" w:rsidRDefault="00D9350B" w:rsidP="00FD3715">
      <w:pPr>
        <w:autoSpaceDE w:val="0"/>
        <w:autoSpaceDN w:val="0"/>
        <w:adjustRightInd w:val="0"/>
        <w:ind w:left="72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5.5 &lt;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3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rad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den>
        </m:f>
      </m:oMath>
      <w:r>
        <w:rPr>
          <w:rFonts w:eastAsia="TimesNewRomanPS-BoldMT" w:cs="SimSun"/>
          <w:sz w:val="24"/>
          <w:lang w:eastAsia="zh-CN"/>
        </w:rPr>
        <w:t xml:space="preserve"> &lt; 6.5</w:t>
      </w:r>
      <w:r w:rsidR="00A61172">
        <w:rPr>
          <w:rFonts w:eastAsia="TimesNewRomanPS-BoldMT" w:cs="SimSun"/>
          <w:sz w:val="24"/>
          <w:lang w:eastAsia="zh-CN"/>
        </w:rPr>
        <w:t xml:space="preserve">       </w:t>
      </w:r>
    </w:p>
    <w:p w14:paraId="0EBA7787" w14:textId="49127507" w:rsidR="008F32EC" w:rsidRDefault="00D9350B" w:rsidP="00FD3715">
      <w:pPr>
        <w:autoSpaceDE w:val="0"/>
        <w:autoSpaceDN w:val="0"/>
        <w:adjustRightInd w:val="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            </w:t>
      </w:r>
      <w:r w:rsidR="00A61172">
        <w:rPr>
          <w:rFonts w:eastAsia="TimesNewRomanPS-BoldMT" w:cs="SimSun"/>
          <w:sz w:val="24"/>
          <w:lang w:eastAsia="zh-CN"/>
        </w:rPr>
        <w:t xml:space="preserve">|x – 1| &lt; </w:t>
      </w:r>
      <w:r w:rsidR="00A61172">
        <w:rPr>
          <w:rFonts w:eastAsia="TimesNewRomanPS-BoldMT"/>
          <w:bCs/>
          <w:sz w:val="24"/>
          <w:lang w:eastAsia="zh-CN"/>
        </w:rPr>
        <w:t xml:space="preserve">δ  </w:t>
      </w:r>
      <w:r>
        <w:rPr>
          <w:rFonts w:eastAsia="TimesNewRomanPS-BoldMT"/>
          <w:bCs/>
          <w:sz w:val="24"/>
          <w:lang w:eastAsia="zh-CN"/>
        </w:rPr>
        <w:t xml:space="preserve"> </w:t>
      </w:r>
      <w:r w:rsidR="00FD3715">
        <w:rPr>
          <w:rFonts w:eastAsia="TimesNewRomanPS-BoldMT" w:cs="SimSun"/>
          <w:sz w:val="24"/>
          <w:lang w:eastAsia="zh-CN"/>
        </w:rPr>
        <w:t xml:space="preserve"> </w:t>
      </w:r>
      <w:r w:rsidR="008F32EC" w:rsidRPr="008F32EC">
        <w:rPr>
          <w:rFonts w:eastAsia="TimesNewRomanPS-BoldMT" w:cs="SimSun"/>
          <w:bCs/>
          <w:sz w:val="24"/>
          <w:lang w:eastAsia="zh-CN"/>
        </w:rPr>
        <w:t xml:space="preserve"> </w:t>
      </w:r>
      <w:proofErr w:type="gramStart"/>
      <w:r w:rsidR="008F32EC">
        <w:rPr>
          <w:rFonts w:eastAsia="TimesNewRomanPS-BoldMT" w:cs="SimSun"/>
          <w:bCs/>
          <w:sz w:val="24"/>
          <w:lang w:eastAsia="zh-CN"/>
        </w:rPr>
        <w:t>if  1</w:t>
      </w:r>
      <w:proofErr w:type="gramEnd"/>
      <w:r w:rsidR="008F32EC">
        <w:rPr>
          <w:rFonts w:eastAsia="TimesNewRomanPS-BoldMT" w:cs="SimSun"/>
          <w:bCs/>
          <w:sz w:val="24"/>
          <w:lang w:eastAsia="zh-CN"/>
        </w:rPr>
        <w:t>-</w:t>
      </w:r>
      <w:r w:rsidR="008F32EC" w:rsidRPr="000E0700">
        <w:rPr>
          <w:rFonts w:eastAsia="TimesNewRomanPS-BoldMT"/>
          <w:bCs/>
          <w:sz w:val="24"/>
          <w:lang w:eastAsia="zh-CN"/>
        </w:rPr>
        <w:t xml:space="preserve"> </w:t>
      </w:r>
      <w:r w:rsidR="008F32EC">
        <w:rPr>
          <w:rFonts w:eastAsia="TimesNewRomanPS-BoldMT"/>
          <w:bCs/>
          <w:sz w:val="24"/>
          <w:lang w:eastAsia="zh-CN"/>
        </w:rPr>
        <w:t>δ &lt; x &lt; 1+ δ (</w:t>
      </w:r>
      <w:r w:rsidR="008F32EC">
        <w:rPr>
          <w:rFonts w:eastAsia="TimesNewRomanPS-BoldMT" w:cs="SimSun"/>
          <w:sz w:val="24"/>
          <w:lang w:eastAsia="zh-CN"/>
        </w:rPr>
        <w:t xml:space="preserve">x </w:t>
      </w:r>
      <w:r w:rsidR="008F32EC">
        <w:rPr>
          <w:rFonts w:eastAsia="TimesNewRomanPS-BoldMT"/>
          <w:sz w:val="24"/>
          <w:lang w:eastAsia="zh-CN"/>
        </w:rPr>
        <w:t>≠</w:t>
      </w:r>
      <w:r w:rsidR="008F32EC">
        <w:rPr>
          <w:rFonts w:eastAsia="TimesNewRomanPS-BoldMT" w:cs="SimSun"/>
          <w:sz w:val="24"/>
          <w:lang w:eastAsia="zh-CN"/>
        </w:rPr>
        <w:t xml:space="preserve">1)            </w:t>
      </w:r>
      <w:r w:rsidR="00377697">
        <w:rPr>
          <w:rFonts w:eastAsia="TimesNewRomanPS-BoldMT" w:cs="SimSun"/>
          <w:sz w:val="24"/>
          <w:lang w:eastAsia="zh-CN"/>
        </w:rPr>
        <w:t>0.9314&lt; x&lt; 1.06491</w:t>
      </w:r>
      <w:r w:rsidR="00C20043" w:rsidRPr="00C20043">
        <w:rPr>
          <w:rFonts w:eastAsia="TimesNewRomanPS-BoldMT"/>
          <w:bCs/>
          <w:sz w:val="24"/>
          <w:lang w:eastAsia="zh-CN"/>
        </w:rPr>
        <w:t xml:space="preserve"> </w:t>
      </w:r>
      <w:r w:rsidR="00C20043">
        <w:rPr>
          <w:rFonts w:eastAsia="TimesNewRomanPS-BoldMT"/>
          <w:bCs/>
          <w:sz w:val="24"/>
          <w:lang w:eastAsia="zh-CN"/>
        </w:rPr>
        <w:t xml:space="preserve">   </w:t>
      </w:r>
      <w:r w:rsidR="00C20043" w:rsidRPr="00AB7997">
        <w:rPr>
          <w:rFonts w:eastAsia="TimesNewRomanPS-BoldMT" w:cs="SimSun"/>
          <w:sz w:val="24"/>
          <w:lang w:eastAsia="zh-CN"/>
        </w:rPr>
        <w:t xml:space="preserve">δ </w:t>
      </w:r>
      <w:r w:rsidR="00AB7997" w:rsidRPr="00AB7997">
        <w:rPr>
          <w:rFonts w:eastAsia="TimesNewRomanPS-BoldMT" w:cs="SimSun"/>
          <w:sz w:val="24"/>
          <w:lang w:eastAsia="zh-CN"/>
        </w:rPr>
        <w:t> ≈</w:t>
      </w:r>
      <w:r w:rsidR="00C20043">
        <w:rPr>
          <w:rFonts w:eastAsia="TimesNewRomanPS-BoldMT"/>
          <w:bCs/>
          <w:sz w:val="24"/>
          <w:lang w:eastAsia="zh-CN"/>
        </w:rPr>
        <w:t xml:space="preserve"> 0.06</w:t>
      </w:r>
      <w:r w:rsidR="0019748A">
        <w:rPr>
          <w:rFonts w:eastAsia="TimesNewRomanPS-BoldMT"/>
          <w:bCs/>
          <w:sz w:val="24"/>
          <w:lang w:eastAsia="zh-CN"/>
        </w:rPr>
        <w:t>49</w:t>
      </w:r>
      <w:r w:rsidR="00765B6D">
        <w:rPr>
          <w:rFonts w:eastAsia="TimesNewRomanPS-BoldMT"/>
          <w:bCs/>
          <w:sz w:val="24"/>
          <w:lang w:eastAsia="zh-CN"/>
        </w:rPr>
        <w:t>1</w:t>
      </w:r>
    </w:p>
    <w:p w14:paraId="62F41C47" w14:textId="4A6469B0" w:rsidR="00730362" w:rsidRDefault="00C20043" w:rsidP="002C397D">
      <w:pPr>
        <w:autoSpaceDE w:val="0"/>
        <w:autoSpaceDN w:val="0"/>
        <w:adjustRightInd w:val="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 </w:t>
      </w:r>
      <w:r w:rsidR="00FD3715">
        <w:rPr>
          <w:rFonts w:eastAsia="TimesNewRomanPS-BoldMT" w:cs="SimSun"/>
          <w:sz w:val="24"/>
          <w:lang w:eastAsia="zh-CN"/>
        </w:rPr>
        <w:t xml:space="preserve">  </w:t>
      </w:r>
    </w:p>
    <w:p w14:paraId="1D3E4FAB" w14:textId="7A879430" w:rsidR="000E0700" w:rsidRPr="002C397D" w:rsidRDefault="00377697" w:rsidP="0099017F">
      <w:pPr>
        <w:autoSpaceDE w:val="0"/>
        <w:autoSpaceDN w:val="0"/>
        <w:adjustRightInd w:val="0"/>
        <w:rPr>
          <w:rFonts w:eastAsia="TimesNewRomanPS-BoldMT" w:cs="SimSun"/>
          <w:sz w:val="24"/>
          <w:lang w:eastAsia="zh-CN"/>
        </w:rPr>
      </w:pPr>
      <w:r>
        <w:rPr>
          <w:rFonts w:eastAsia="TimesNewRomanPS-BoldMT" w:cs="SimSun"/>
          <w:sz w:val="24"/>
          <w:lang w:eastAsia="zh-CN"/>
        </w:rPr>
        <w:t xml:space="preserve">               </w:t>
      </w:r>
      <w:r w:rsidRPr="00377697">
        <w:rPr>
          <w:noProof/>
        </w:rPr>
        <w:drawing>
          <wp:inline distT="0" distB="0" distL="0" distR="0" wp14:anchorId="16A576FE" wp14:editId="13F1B3C1">
            <wp:extent cx="1775753" cy="2467821"/>
            <wp:effectExtent l="0" t="0" r="0" b="8890"/>
            <wp:docPr id="19155358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31" cy="24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F85">
        <w:rPr>
          <w:rFonts w:eastAsia="TimesNewRomanPS-BoldMT" w:cs="SimSun"/>
          <w:sz w:val="24"/>
          <w:lang w:eastAsia="zh-CN"/>
        </w:rPr>
        <w:t xml:space="preserve">    </w:t>
      </w:r>
      <w:r>
        <w:rPr>
          <w:rFonts w:eastAsia="TimesNewRomanPS-BoldMT" w:cs="SimSun"/>
          <w:sz w:val="24"/>
          <w:lang w:eastAsia="zh-CN"/>
        </w:rPr>
        <w:t xml:space="preserve"> </w:t>
      </w:r>
      <w:r w:rsidR="00BA23FD">
        <w:rPr>
          <w:rFonts w:eastAsia="TimesNewRomanPS-BoldMT" w:cs="SimSun"/>
          <w:sz w:val="24"/>
          <w:lang w:eastAsia="zh-CN"/>
        </w:rPr>
        <w:t xml:space="preserve"> </w:t>
      </w:r>
    </w:p>
    <w:sectPr w:rsidR="000E0700" w:rsidRPr="002C397D" w:rsidSect="00AA6F6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701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58FFE" w14:textId="77777777" w:rsidR="00545E5D" w:rsidRDefault="00545E5D" w:rsidP="00F2467B">
      <w:r>
        <w:separator/>
      </w:r>
    </w:p>
  </w:endnote>
  <w:endnote w:type="continuationSeparator" w:id="0">
    <w:p w14:paraId="6BD98F15" w14:textId="77777777" w:rsidR="00545E5D" w:rsidRDefault="00545E5D" w:rsidP="00F2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AD92" w14:textId="77777777" w:rsidR="006C6376" w:rsidRDefault="006C63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430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A794C" w14:textId="75ACB7A9" w:rsidR="006C6376" w:rsidRDefault="006C63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910B4E" w14:textId="77777777" w:rsidR="006C6376" w:rsidRDefault="006C63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25A8" w14:textId="77777777" w:rsidR="006C6376" w:rsidRDefault="006C6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6D45" w14:textId="77777777" w:rsidR="00545E5D" w:rsidRDefault="00545E5D" w:rsidP="00F2467B">
      <w:r>
        <w:separator/>
      </w:r>
    </w:p>
  </w:footnote>
  <w:footnote w:type="continuationSeparator" w:id="0">
    <w:p w14:paraId="681FEEEC" w14:textId="77777777" w:rsidR="00545E5D" w:rsidRDefault="00545E5D" w:rsidP="00F24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21189" w14:textId="77777777" w:rsidR="006C6376" w:rsidRDefault="006C63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42A8" w14:textId="77777777" w:rsidR="006C6376" w:rsidRDefault="006C63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BCE5" w14:textId="77777777" w:rsidR="006C6376" w:rsidRDefault="006C63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C6D93"/>
    <w:multiLevelType w:val="hybridMultilevel"/>
    <w:tmpl w:val="5C82410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D4ECD"/>
    <w:multiLevelType w:val="hybridMultilevel"/>
    <w:tmpl w:val="6BBC85C6"/>
    <w:lvl w:ilvl="0" w:tplc="A52288D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A556F93"/>
    <w:multiLevelType w:val="hybridMultilevel"/>
    <w:tmpl w:val="85EE5A26"/>
    <w:lvl w:ilvl="0" w:tplc="3266B8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EAA"/>
    <w:multiLevelType w:val="hybridMultilevel"/>
    <w:tmpl w:val="8162F16E"/>
    <w:lvl w:ilvl="0" w:tplc="9E1E4E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81313"/>
    <w:multiLevelType w:val="hybridMultilevel"/>
    <w:tmpl w:val="61ACA340"/>
    <w:lvl w:ilvl="0" w:tplc="FFFFFFFF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4153AA8"/>
    <w:multiLevelType w:val="hybridMultilevel"/>
    <w:tmpl w:val="0C707AC6"/>
    <w:lvl w:ilvl="0" w:tplc="CDC221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E7C5B"/>
    <w:multiLevelType w:val="hybridMultilevel"/>
    <w:tmpl w:val="80560BAE"/>
    <w:lvl w:ilvl="0" w:tplc="0810CD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26438E"/>
    <w:multiLevelType w:val="hybridMultilevel"/>
    <w:tmpl w:val="3262670E"/>
    <w:lvl w:ilvl="0" w:tplc="40A68F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242086">
    <w:abstractNumId w:val="10"/>
  </w:num>
  <w:num w:numId="2" w16cid:durableId="133528471">
    <w:abstractNumId w:val="3"/>
  </w:num>
  <w:num w:numId="3" w16cid:durableId="317269082">
    <w:abstractNumId w:val="2"/>
  </w:num>
  <w:num w:numId="4" w16cid:durableId="2060544467">
    <w:abstractNumId w:val="1"/>
  </w:num>
  <w:num w:numId="5" w16cid:durableId="2047829981">
    <w:abstractNumId w:val="0"/>
  </w:num>
  <w:num w:numId="6" w16cid:durableId="1029376385">
    <w:abstractNumId w:val="7"/>
  </w:num>
  <w:num w:numId="7" w16cid:durableId="2086494646">
    <w:abstractNumId w:val="9"/>
  </w:num>
  <w:num w:numId="8" w16cid:durableId="1243175528">
    <w:abstractNumId w:val="6"/>
  </w:num>
  <w:num w:numId="9" w16cid:durableId="626860167">
    <w:abstractNumId w:val="12"/>
  </w:num>
  <w:num w:numId="10" w16cid:durableId="994147465">
    <w:abstractNumId w:val="11"/>
  </w:num>
  <w:num w:numId="11" w16cid:durableId="56166994">
    <w:abstractNumId w:val="13"/>
  </w:num>
  <w:num w:numId="12" w16cid:durableId="2090812441">
    <w:abstractNumId w:val="4"/>
  </w:num>
  <w:num w:numId="13" w16cid:durableId="1011419681">
    <w:abstractNumId w:val="5"/>
  </w:num>
  <w:num w:numId="14" w16cid:durableId="1813205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F58"/>
    <w:rsid w:val="00024204"/>
    <w:rsid w:val="00025056"/>
    <w:rsid w:val="00025C67"/>
    <w:rsid w:val="00033EE6"/>
    <w:rsid w:val="00041341"/>
    <w:rsid w:val="0005594B"/>
    <w:rsid w:val="00065D9B"/>
    <w:rsid w:val="0006789B"/>
    <w:rsid w:val="00086983"/>
    <w:rsid w:val="000A26AD"/>
    <w:rsid w:val="000B204A"/>
    <w:rsid w:val="000C0F1B"/>
    <w:rsid w:val="000C2655"/>
    <w:rsid w:val="000C360E"/>
    <w:rsid w:val="000D5CD9"/>
    <w:rsid w:val="000E0700"/>
    <w:rsid w:val="000E29C9"/>
    <w:rsid w:val="000E70E6"/>
    <w:rsid w:val="000F674C"/>
    <w:rsid w:val="001005CA"/>
    <w:rsid w:val="00104EF8"/>
    <w:rsid w:val="00110A75"/>
    <w:rsid w:val="00113E59"/>
    <w:rsid w:val="001209F1"/>
    <w:rsid w:val="0012477B"/>
    <w:rsid w:val="00125B78"/>
    <w:rsid w:val="00126142"/>
    <w:rsid w:val="00145B96"/>
    <w:rsid w:val="00145E0A"/>
    <w:rsid w:val="0015063C"/>
    <w:rsid w:val="00150A80"/>
    <w:rsid w:val="00155026"/>
    <w:rsid w:val="00164C5B"/>
    <w:rsid w:val="00165779"/>
    <w:rsid w:val="00170DCE"/>
    <w:rsid w:val="00172A27"/>
    <w:rsid w:val="00177286"/>
    <w:rsid w:val="00196CBE"/>
    <w:rsid w:val="0019748A"/>
    <w:rsid w:val="001A12F5"/>
    <w:rsid w:val="001A560B"/>
    <w:rsid w:val="001B3F12"/>
    <w:rsid w:val="001C21D4"/>
    <w:rsid w:val="001C3131"/>
    <w:rsid w:val="001D10C6"/>
    <w:rsid w:val="001E1EDC"/>
    <w:rsid w:val="001E4434"/>
    <w:rsid w:val="001F628D"/>
    <w:rsid w:val="001F7570"/>
    <w:rsid w:val="00200AF6"/>
    <w:rsid w:val="00201C5E"/>
    <w:rsid w:val="0020446C"/>
    <w:rsid w:val="00205639"/>
    <w:rsid w:val="00205FEE"/>
    <w:rsid w:val="002176AA"/>
    <w:rsid w:val="00231536"/>
    <w:rsid w:val="00231B7C"/>
    <w:rsid w:val="002344F7"/>
    <w:rsid w:val="00253CF9"/>
    <w:rsid w:val="00266617"/>
    <w:rsid w:val="00270E35"/>
    <w:rsid w:val="0029544B"/>
    <w:rsid w:val="002B3187"/>
    <w:rsid w:val="002B59F5"/>
    <w:rsid w:val="002B6F9E"/>
    <w:rsid w:val="002C1272"/>
    <w:rsid w:val="002C205E"/>
    <w:rsid w:val="002C34DE"/>
    <w:rsid w:val="002C397D"/>
    <w:rsid w:val="002C3C6F"/>
    <w:rsid w:val="002C70E3"/>
    <w:rsid w:val="002C76F4"/>
    <w:rsid w:val="002F3012"/>
    <w:rsid w:val="002F66A9"/>
    <w:rsid w:val="00300406"/>
    <w:rsid w:val="00302D90"/>
    <w:rsid w:val="0030417A"/>
    <w:rsid w:val="00311265"/>
    <w:rsid w:val="00314BBA"/>
    <w:rsid w:val="003153A1"/>
    <w:rsid w:val="00317F0C"/>
    <w:rsid w:val="003203BF"/>
    <w:rsid w:val="00320B04"/>
    <w:rsid w:val="00321F6E"/>
    <w:rsid w:val="00324DC7"/>
    <w:rsid w:val="0033499F"/>
    <w:rsid w:val="00335961"/>
    <w:rsid w:val="003605FF"/>
    <w:rsid w:val="0036640E"/>
    <w:rsid w:val="00367E81"/>
    <w:rsid w:val="00371D22"/>
    <w:rsid w:val="00372B8F"/>
    <w:rsid w:val="00377697"/>
    <w:rsid w:val="00377DF0"/>
    <w:rsid w:val="0039396A"/>
    <w:rsid w:val="00397FAE"/>
    <w:rsid w:val="003A384E"/>
    <w:rsid w:val="003A5BDC"/>
    <w:rsid w:val="003B15EA"/>
    <w:rsid w:val="003C4F00"/>
    <w:rsid w:val="003D0D21"/>
    <w:rsid w:val="003D5E76"/>
    <w:rsid w:val="003D61F2"/>
    <w:rsid w:val="003D64F9"/>
    <w:rsid w:val="003E60E2"/>
    <w:rsid w:val="003E7222"/>
    <w:rsid w:val="003F68CD"/>
    <w:rsid w:val="00402A7B"/>
    <w:rsid w:val="0041563D"/>
    <w:rsid w:val="00416339"/>
    <w:rsid w:val="0041667F"/>
    <w:rsid w:val="00427D9B"/>
    <w:rsid w:val="004416EB"/>
    <w:rsid w:val="00460B3D"/>
    <w:rsid w:val="0046451C"/>
    <w:rsid w:val="00474441"/>
    <w:rsid w:val="00491506"/>
    <w:rsid w:val="0049539F"/>
    <w:rsid w:val="00496B19"/>
    <w:rsid w:val="00496C83"/>
    <w:rsid w:val="004973BE"/>
    <w:rsid w:val="004A720F"/>
    <w:rsid w:val="004B0518"/>
    <w:rsid w:val="004C407B"/>
    <w:rsid w:val="004C44C2"/>
    <w:rsid w:val="004D0D93"/>
    <w:rsid w:val="004D1976"/>
    <w:rsid w:val="004D1A5A"/>
    <w:rsid w:val="004D7C34"/>
    <w:rsid w:val="004F1B76"/>
    <w:rsid w:val="004F37E9"/>
    <w:rsid w:val="004F6D6F"/>
    <w:rsid w:val="00502EE9"/>
    <w:rsid w:val="00504483"/>
    <w:rsid w:val="005213FF"/>
    <w:rsid w:val="00521C24"/>
    <w:rsid w:val="0052548F"/>
    <w:rsid w:val="0052727C"/>
    <w:rsid w:val="00531A3C"/>
    <w:rsid w:val="005360DB"/>
    <w:rsid w:val="00537897"/>
    <w:rsid w:val="00540D58"/>
    <w:rsid w:val="00542C75"/>
    <w:rsid w:val="00545E5D"/>
    <w:rsid w:val="00551D28"/>
    <w:rsid w:val="00552597"/>
    <w:rsid w:val="00556D3E"/>
    <w:rsid w:val="00567321"/>
    <w:rsid w:val="00567417"/>
    <w:rsid w:val="005723F2"/>
    <w:rsid w:val="00574FF9"/>
    <w:rsid w:val="005803BB"/>
    <w:rsid w:val="005865DE"/>
    <w:rsid w:val="005A1512"/>
    <w:rsid w:val="005A4564"/>
    <w:rsid w:val="005C455C"/>
    <w:rsid w:val="005D362A"/>
    <w:rsid w:val="005D50EA"/>
    <w:rsid w:val="005D7565"/>
    <w:rsid w:val="005E15B6"/>
    <w:rsid w:val="005E73FA"/>
    <w:rsid w:val="005F3D5F"/>
    <w:rsid w:val="005F62CF"/>
    <w:rsid w:val="005F6AB2"/>
    <w:rsid w:val="00605C70"/>
    <w:rsid w:val="00613EE8"/>
    <w:rsid w:val="006148B6"/>
    <w:rsid w:val="00614A84"/>
    <w:rsid w:val="00615F9F"/>
    <w:rsid w:val="006212F9"/>
    <w:rsid w:val="0062556E"/>
    <w:rsid w:val="00627309"/>
    <w:rsid w:val="0062756C"/>
    <w:rsid w:val="00630369"/>
    <w:rsid w:val="00630D7F"/>
    <w:rsid w:val="00636907"/>
    <w:rsid w:val="00654839"/>
    <w:rsid w:val="006652B8"/>
    <w:rsid w:val="00666AA5"/>
    <w:rsid w:val="00672865"/>
    <w:rsid w:val="00683B54"/>
    <w:rsid w:val="00685C64"/>
    <w:rsid w:val="0069329C"/>
    <w:rsid w:val="00694A7F"/>
    <w:rsid w:val="00695228"/>
    <w:rsid w:val="006A0965"/>
    <w:rsid w:val="006C3491"/>
    <w:rsid w:val="006C6376"/>
    <w:rsid w:val="006D5B7D"/>
    <w:rsid w:val="006D63B6"/>
    <w:rsid w:val="006E057F"/>
    <w:rsid w:val="006E12B8"/>
    <w:rsid w:val="006E4984"/>
    <w:rsid w:val="006E4C93"/>
    <w:rsid w:val="006E57B9"/>
    <w:rsid w:val="006F3B95"/>
    <w:rsid w:val="006F64E6"/>
    <w:rsid w:val="0070057A"/>
    <w:rsid w:val="00702D50"/>
    <w:rsid w:val="00705681"/>
    <w:rsid w:val="00730362"/>
    <w:rsid w:val="007323CA"/>
    <w:rsid w:val="00735A18"/>
    <w:rsid w:val="0074158F"/>
    <w:rsid w:val="007420FD"/>
    <w:rsid w:val="00750B11"/>
    <w:rsid w:val="007511B7"/>
    <w:rsid w:val="0075177C"/>
    <w:rsid w:val="007607B7"/>
    <w:rsid w:val="0076467D"/>
    <w:rsid w:val="00765B6D"/>
    <w:rsid w:val="0076636E"/>
    <w:rsid w:val="00767E5F"/>
    <w:rsid w:val="00771E73"/>
    <w:rsid w:val="00773A67"/>
    <w:rsid w:val="007820E1"/>
    <w:rsid w:val="00785D4D"/>
    <w:rsid w:val="00786D9E"/>
    <w:rsid w:val="007A104F"/>
    <w:rsid w:val="007B35EB"/>
    <w:rsid w:val="007B5A54"/>
    <w:rsid w:val="007C5CE8"/>
    <w:rsid w:val="007E4F81"/>
    <w:rsid w:val="007F486D"/>
    <w:rsid w:val="007F5EB6"/>
    <w:rsid w:val="00807C54"/>
    <w:rsid w:val="00813A9C"/>
    <w:rsid w:val="008224BF"/>
    <w:rsid w:val="00825A18"/>
    <w:rsid w:val="00826311"/>
    <w:rsid w:val="008313B8"/>
    <w:rsid w:val="008374F7"/>
    <w:rsid w:val="008409F5"/>
    <w:rsid w:val="00843080"/>
    <w:rsid w:val="008437EE"/>
    <w:rsid w:val="00854F95"/>
    <w:rsid w:val="0086247A"/>
    <w:rsid w:val="00862ACC"/>
    <w:rsid w:val="0087108E"/>
    <w:rsid w:val="00882FD5"/>
    <w:rsid w:val="008832A0"/>
    <w:rsid w:val="008879CE"/>
    <w:rsid w:val="00887BBA"/>
    <w:rsid w:val="008947C5"/>
    <w:rsid w:val="008A257E"/>
    <w:rsid w:val="008A5C47"/>
    <w:rsid w:val="008A7189"/>
    <w:rsid w:val="008A7CD1"/>
    <w:rsid w:val="008B6A18"/>
    <w:rsid w:val="008C5415"/>
    <w:rsid w:val="008C549C"/>
    <w:rsid w:val="008D6ECE"/>
    <w:rsid w:val="008D7668"/>
    <w:rsid w:val="008E249B"/>
    <w:rsid w:val="008E2EBA"/>
    <w:rsid w:val="008F32EC"/>
    <w:rsid w:val="00921709"/>
    <w:rsid w:val="00921714"/>
    <w:rsid w:val="00925BDE"/>
    <w:rsid w:val="009308F0"/>
    <w:rsid w:val="00941D2E"/>
    <w:rsid w:val="00945E80"/>
    <w:rsid w:val="00972D20"/>
    <w:rsid w:val="009800C1"/>
    <w:rsid w:val="0099017F"/>
    <w:rsid w:val="00993E1F"/>
    <w:rsid w:val="00994E2C"/>
    <w:rsid w:val="009A1FD2"/>
    <w:rsid w:val="009A5044"/>
    <w:rsid w:val="009A75C0"/>
    <w:rsid w:val="009B0B62"/>
    <w:rsid w:val="009D01B7"/>
    <w:rsid w:val="009D7D5B"/>
    <w:rsid w:val="009E4401"/>
    <w:rsid w:val="009E4BB9"/>
    <w:rsid w:val="00A203B0"/>
    <w:rsid w:val="00A22996"/>
    <w:rsid w:val="00A22EF3"/>
    <w:rsid w:val="00A25A0E"/>
    <w:rsid w:val="00A303E9"/>
    <w:rsid w:val="00A35095"/>
    <w:rsid w:val="00A3535E"/>
    <w:rsid w:val="00A419E9"/>
    <w:rsid w:val="00A44C07"/>
    <w:rsid w:val="00A45A2B"/>
    <w:rsid w:val="00A6069C"/>
    <w:rsid w:val="00A61172"/>
    <w:rsid w:val="00A618F9"/>
    <w:rsid w:val="00A7084E"/>
    <w:rsid w:val="00A872C0"/>
    <w:rsid w:val="00A8731E"/>
    <w:rsid w:val="00A90277"/>
    <w:rsid w:val="00A93FE9"/>
    <w:rsid w:val="00A95F85"/>
    <w:rsid w:val="00A97F87"/>
    <w:rsid w:val="00AA34F2"/>
    <w:rsid w:val="00AA6F6E"/>
    <w:rsid w:val="00AB323B"/>
    <w:rsid w:val="00AB7997"/>
    <w:rsid w:val="00AB7CF0"/>
    <w:rsid w:val="00AC3C96"/>
    <w:rsid w:val="00AC62BA"/>
    <w:rsid w:val="00AD3B95"/>
    <w:rsid w:val="00AD4A9A"/>
    <w:rsid w:val="00AD6826"/>
    <w:rsid w:val="00AE5C3F"/>
    <w:rsid w:val="00AF4F2B"/>
    <w:rsid w:val="00AF6810"/>
    <w:rsid w:val="00AF7CCF"/>
    <w:rsid w:val="00B04407"/>
    <w:rsid w:val="00B21808"/>
    <w:rsid w:val="00B237CF"/>
    <w:rsid w:val="00B24336"/>
    <w:rsid w:val="00B330FA"/>
    <w:rsid w:val="00B33798"/>
    <w:rsid w:val="00B365F7"/>
    <w:rsid w:val="00B447CB"/>
    <w:rsid w:val="00B47A92"/>
    <w:rsid w:val="00B55339"/>
    <w:rsid w:val="00B5587C"/>
    <w:rsid w:val="00B568CE"/>
    <w:rsid w:val="00B637E6"/>
    <w:rsid w:val="00B64D47"/>
    <w:rsid w:val="00B66FAD"/>
    <w:rsid w:val="00B84CDF"/>
    <w:rsid w:val="00BA23FD"/>
    <w:rsid w:val="00BB7A8C"/>
    <w:rsid w:val="00BC3AAF"/>
    <w:rsid w:val="00BE1809"/>
    <w:rsid w:val="00BE6C5B"/>
    <w:rsid w:val="00BF367B"/>
    <w:rsid w:val="00C03B55"/>
    <w:rsid w:val="00C20043"/>
    <w:rsid w:val="00C21D95"/>
    <w:rsid w:val="00C27943"/>
    <w:rsid w:val="00C333A1"/>
    <w:rsid w:val="00C36299"/>
    <w:rsid w:val="00C37EA8"/>
    <w:rsid w:val="00C6049D"/>
    <w:rsid w:val="00C92218"/>
    <w:rsid w:val="00CB4886"/>
    <w:rsid w:val="00CB539F"/>
    <w:rsid w:val="00CC41DE"/>
    <w:rsid w:val="00CD520C"/>
    <w:rsid w:val="00CD7EF2"/>
    <w:rsid w:val="00CE49FA"/>
    <w:rsid w:val="00CE642D"/>
    <w:rsid w:val="00CF0E04"/>
    <w:rsid w:val="00CF3225"/>
    <w:rsid w:val="00CF5E46"/>
    <w:rsid w:val="00D07575"/>
    <w:rsid w:val="00D13380"/>
    <w:rsid w:val="00D230C6"/>
    <w:rsid w:val="00D26129"/>
    <w:rsid w:val="00D30A0D"/>
    <w:rsid w:val="00D324C3"/>
    <w:rsid w:val="00D43F98"/>
    <w:rsid w:val="00D52899"/>
    <w:rsid w:val="00D61431"/>
    <w:rsid w:val="00D70935"/>
    <w:rsid w:val="00D72405"/>
    <w:rsid w:val="00D9350B"/>
    <w:rsid w:val="00D96E05"/>
    <w:rsid w:val="00DA4EF3"/>
    <w:rsid w:val="00DB2ADE"/>
    <w:rsid w:val="00DC2150"/>
    <w:rsid w:val="00DC22DD"/>
    <w:rsid w:val="00DC3298"/>
    <w:rsid w:val="00DC7C84"/>
    <w:rsid w:val="00DE1A92"/>
    <w:rsid w:val="00DE6460"/>
    <w:rsid w:val="00DF20CA"/>
    <w:rsid w:val="00DF7817"/>
    <w:rsid w:val="00E01050"/>
    <w:rsid w:val="00E02CF4"/>
    <w:rsid w:val="00E02FC8"/>
    <w:rsid w:val="00E04233"/>
    <w:rsid w:val="00E05000"/>
    <w:rsid w:val="00E0522C"/>
    <w:rsid w:val="00E15705"/>
    <w:rsid w:val="00E16BF8"/>
    <w:rsid w:val="00E17750"/>
    <w:rsid w:val="00E317EF"/>
    <w:rsid w:val="00E531D3"/>
    <w:rsid w:val="00E66A82"/>
    <w:rsid w:val="00E850BC"/>
    <w:rsid w:val="00E87403"/>
    <w:rsid w:val="00E96BA2"/>
    <w:rsid w:val="00EC4825"/>
    <w:rsid w:val="00EC5AAC"/>
    <w:rsid w:val="00ED2CE0"/>
    <w:rsid w:val="00ED5CD4"/>
    <w:rsid w:val="00ED6D24"/>
    <w:rsid w:val="00EE3E4E"/>
    <w:rsid w:val="00EF7DE8"/>
    <w:rsid w:val="00F02F0B"/>
    <w:rsid w:val="00F067A9"/>
    <w:rsid w:val="00F1443E"/>
    <w:rsid w:val="00F14ADD"/>
    <w:rsid w:val="00F2467B"/>
    <w:rsid w:val="00F25709"/>
    <w:rsid w:val="00F33467"/>
    <w:rsid w:val="00F345F6"/>
    <w:rsid w:val="00F420E8"/>
    <w:rsid w:val="00F42136"/>
    <w:rsid w:val="00F466B1"/>
    <w:rsid w:val="00F51A62"/>
    <w:rsid w:val="00F55348"/>
    <w:rsid w:val="00F568A9"/>
    <w:rsid w:val="00F60597"/>
    <w:rsid w:val="00F61211"/>
    <w:rsid w:val="00F642D2"/>
    <w:rsid w:val="00F6507B"/>
    <w:rsid w:val="00F765E8"/>
    <w:rsid w:val="00F81D3D"/>
    <w:rsid w:val="00F87757"/>
    <w:rsid w:val="00F92428"/>
    <w:rsid w:val="00FA17D4"/>
    <w:rsid w:val="00FB65E3"/>
    <w:rsid w:val="00FC49A9"/>
    <w:rsid w:val="00FC72FF"/>
    <w:rsid w:val="00FD3715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9DE45BE"/>
  <w15:docId w15:val="{8AA3758D-8B64-4437-BEA3-4328D729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5EB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4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67B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4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67B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C:\Users\ken59\Desktop\math\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Velcocity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522177779976623E-2"/>
          <c:y val="0.12095416149237845"/>
          <c:w val="0.74706043088258245"/>
          <c:h val="0.77736111111111106"/>
        </c:manualLayout>
      </c:layout>
      <c:scatterChart>
        <c:scatterStyle val="lineMarker"/>
        <c:varyColors val="0"/>
        <c:ser>
          <c:idx val="0"/>
          <c:order val="0"/>
          <c:tx>
            <c:v>t ≠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Sheet1!$B$3:$B$10</c:f>
              <c:numCache>
                <c:formatCode>General</c:formatCode>
                <c:ptCount val="8"/>
                <c:pt idx="0">
                  <c:v>2</c:v>
                </c:pt>
                <c:pt idx="1">
                  <c:v>1.1000000000000001</c:v>
                </c:pt>
                <c:pt idx="2">
                  <c:v>1.01</c:v>
                </c:pt>
                <c:pt idx="3">
                  <c:v>1.0009999999999999</c:v>
                </c:pt>
                <c:pt idx="4">
                  <c:v>1.0001</c:v>
                </c:pt>
                <c:pt idx="5">
                  <c:v>1.0000100000000001</c:v>
                </c:pt>
                <c:pt idx="6">
                  <c:v>1.0000009999999999</c:v>
                </c:pt>
                <c:pt idx="7">
                  <c:v>1.0000001000000001</c:v>
                </c:pt>
              </c:numCache>
            </c:numRef>
          </c:xVal>
          <c:yVal>
            <c:numRef>
              <c:f>Sheet1!$J$3:$J$10</c:f>
              <c:numCache>
                <c:formatCode>General</c:formatCode>
                <c:ptCount val="8"/>
                <c:pt idx="0">
                  <c:v>5.9999999999999991</c:v>
                </c:pt>
                <c:pt idx="1">
                  <c:v>-4.7120353763535583</c:v>
                </c:pt>
                <c:pt idx="2">
                  <c:v>-6.1341199253451109</c:v>
                </c:pt>
                <c:pt idx="3">
                  <c:v>-6.2683705773343386</c:v>
                </c:pt>
                <c:pt idx="4">
                  <c:v>-6.2817047631831526</c:v>
                </c:pt>
                <c:pt idx="5">
                  <c:v>-6.2830372621146822</c:v>
                </c:pt>
                <c:pt idx="6">
                  <c:v>-6.2831705021810542</c:v>
                </c:pt>
                <c:pt idx="7">
                  <c:v>-6.2831838317741404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48-4E8B-944E-D7C65DD4E76C}"/>
            </c:ext>
          </c:extLst>
        </c:ser>
        <c:ser>
          <c:idx val="1"/>
          <c:order val="1"/>
          <c:tx>
            <c:v>t=1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Sheet1!$B$14</c:f>
              <c:numCache>
                <c:formatCode>General</c:formatCode>
                <c:ptCount val="1"/>
                <c:pt idx="0">
                  <c:v>1</c:v>
                </c:pt>
              </c:numCache>
            </c:numRef>
          </c:xVal>
          <c:yVal>
            <c:numRef>
              <c:f>Sheet1!$C$14</c:f>
              <c:numCache>
                <c:formatCode>General</c:formatCode>
                <c:ptCount val="1"/>
                <c:pt idx="0">
                  <c:v>-6.2831999999999999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48-4E8B-944E-D7C65DD4E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313823"/>
        <c:axId val="1633890511"/>
      </c:scatterChart>
      <c:valAx>
        <c:axId val="503313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n-US" baseline="0"/>
                  <a:t>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0816203194513689"/>
              <c:y val="0.901781410772527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3890511"/>
        <c:crosses val="autoZero"/>
        <c:crossBetween val="midCat"/>
      </c:valAx>
      <c:valAx>
        <c:axId val="163389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velcocity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3138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505820029377061"/>
          <c:y val="0.12627975645486175"/>
          <c:w val="0.72428247605412954"/>
          <c:h val="0.70335217908807912"/>
        </c:manualLayout>
      </c:layout>
      <c:scatterChart>
        <c:scatterStyle val="lineMarker"/>
        <c:varyColors val="0"/>
        <c:ser>
          <c:idx val="0"/>
          <c:order val="0"/>
          <c:tx>
            <c:v>x&gt;0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'Q3'!$B$4:$B$7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xVal>
          <c:yVal>
            <c:numRef>
              <c:f>'Q3'!$F$4:$F$7</c:f>
              <c:numCache>
                <c:formatCode>0.0000000</c:formatCode>
                <c:ptCount val="4"/>
                <c:pt idx="0">
                  <c:v>0.32306772269519507</c:v>
                </c:pt>
                <c:pt idx="1">
                  <c:v>0.3183569460799715</c:v>
                </c:pt>
                <c:pt idx="2">
                  <c:v>0.31831035673143687</c:v>
                </c:pt>
                <c:pt idx="3">
                  <c:v>0.31830989088926209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90-472F-B96A-D0A65E4B5DBF}"/>
            </c:ext>
          </c:extLst>
        </c:ser>
        <c:ser>
          <c:idx val="1"/>
          <c:order val="1"/>
          <c:tx>
            <c:v>x&lt;0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'Q3'!$B$9:$B$12</c:f>
              <c:numCache>
                <c:formatCode>General</c:formatCode>
                <c:ptCount val="4"/>
                <c:pt idx="0">
                  <c:v>-1E-4</c:v>
                </c:pt>
                <c:pt idx="1">
                  <c:v>-1E-3</c:v>
                </c:pt>
                <c:pt idx="2">
                  <c:v>-0.01</c:v>
                </c:pt>
                <c:pt idx="3">
                  <c:v>-0.1</c:v>
                </c:pt>
              </c:numCache>
            </c:numRef>
          </c:xVal>
          <c:yVal>
            <c:numRef>
              <c:f>'Q3'!$F$9:$F$12</c:f>
              <c:numCache>
                <c:formatCode>0.0000000</c:formatCode>
                <c:ptCount val="4"/>
                <c:pt idx="0">
                  <c:v>0.31830989088926209</c:v>
                </c:pt>
                <c:pt idx="1">
                  <c:v>0.31831035673143687</c:v>
                </c:pt>
                <c:pt idx="2">
                  <c:v>0.3183569460799715</c:v>
                </c:pt>
                <c:pt idx="3">
                  <c:v>0.32306772269519507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90-472F-B96A-D0A65E4B5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179855"/>
        <c:axId val="705192335"/>
      </c:scatterChart>
      <c:valAx>
        <c:axId val="705179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192335"/>
        <c:crosses val="autoZero"/>
        <c:crossBetween val="midCat"/>
      </c:valAx>
      <c:valAx>
        <c:axId val="70519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179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313648293963252"/>
          <c:y val="0.20833333333333334"/>
          <c:w val="0.68373380430249953"/>
          <c:h val="0.62056579952822355"/>
        </c:manualLayout>
      </c:layout>
      <c:scatterChart>
        <c:scatterStyle val="lineMarker"/>
        <c:varyColors val="0"/>
        <c:ser>
          <c:idx val="0"/>
          <c:order val="0"/>
          <c:tx>
            <c:v>0 ≤ x ≤ 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1987-4F54-81FC-FE7AB19520B5}"/>
              </c:ext>
            </c:extLst>
          </c:dPt>
          <c:dPt>
            <c:idx val="4"/>
            <c:marker>
              <c:symbol val="circle"/>
              <c:size val="5"/>
              <c:spPr>
                <a:noFill/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1987-4F54-81FC-FE7AB19520B5}"/>
              </c:ext>
            </c:extLst>
          </c:dPt>
          <c:xVal>
            <c:numRef>
              <c:f>Sheet1!$C$4:$C$9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Sheet1!$G$4:$G$9</c:f>
              <c:numCache>
                <c:formatCode>General</c:formatCode>
                <c:ptCount val="6"/>
                <c:pt idx="0">
                  <c:v>2.3862943611198908</c:v>
                </c:pt>
                <c:pt idx="1">
                  <c:v>3.8168941171271547</c:v>
                </c:pt>
                <c:pt idx="2">
                  <c:v>8.0822032794905958</c:v>
                </c:pt>
                <c:pt idx="3">
                  <c:v>20.085536923187668</c:v>
                </c:pt>
                <c:pt idx="4">
                  <c:v>0</c:v>
                </c:pt>
                <c:pt idx="5">
                  <c:v>148.4131591025766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987-4F54-81FC-FE7AB195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042831"/>
        <c:axId val="1213046191"/>
      </c:scatterChart>
      <c:valAx>
        <c:axId val="121304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42722142909706379"/>
              <c:y val="0.90990464799494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046191"/>
        <c:crosses val="autoZero"/>
        <c:crossBetween val="midCat"/>
      </c:valAx>
      <c:valAx>
        <c:axId val="121304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0428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0.36208</cdr:x>
      <cdr:y>0.03924</cdr:y>
    </cdr:from>
    <cdr:to>
      <cdr:x>0.56391</cdr:x>
      <cdr:y>0.11192</cdr:y>
    </cdr:to>
    <cdr:pic>
      <cdr:nvPicPr>
        <cdr:cNvPr id="2" name="Picture 1">
          <a:extLst xmlns:a="http://schemas.openxmlformats.org/drawingml/2006/main">
            <a:ext uri="{FF2B5EF4-FFF2-40B4-BE49-F238E27FC236}">
              <a16:creationId xmlns:a16="http://schemas.microsoft.com/office/drawing/2014/main" id="{290CB132-0588-E25E-0B6C-6425B85092ED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879600" y="171450"/>
          <a:ext cx="1047750" cy="317500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0.33889</cdr:x>
      <cdr:y>0.08102</cdr:y>
    </cdr:from>
    <cdr:to>
      <cdr:x>0.69306</cdr:x>
      <cdr:y>0.15278</cdr:y>
    </cdr:to>
    <cdr:pic>
      <cdr:nvPicPr>
        <cdr:cNvPr id="3" name="Picture 2">
          <a:extLst xmlns:a="http://schemas.openxmlformats.org/drawingml/2006/main">
            <a:ext uri="{FF2B5EF4-FFF2-40B4-BE49-F238E27FC236}">
              <a16:creationId xmlns:a16="http://schemas.microsoft.com/office/drawing/2014/main" id="{E9807E3C-076D-4418-AD8A-285FAA8D8D1F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549400" y="222250"/>
          <a:ext cx="1619250" cy="196850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92217-1B37-4BEC-B781-ACD03A979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6539</TotalTime>
  <Pages>7</Pages>
  <Words>886</Words>
  <Characters>5055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ken lee</cp:lastModifiedBy>
  <cp:revision>72</cp:revision>
  <cp:lastPrinted>2019-09-22T05:47:00Z</cp:lastPrinted>
  <dcterms:created xsi:type="dcterms:W3CDTF">2023-06-18T13:42:00Z</dcterms:created>
  <dcterms:modified xsi:type="dcterms:W3CDTF">2023-06-24T00:09:00Z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